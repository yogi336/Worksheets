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67" w:rsidRPr="009020E6" w:rsidRDefault="00C73F44" w:rsidP="00716067">
      <w:pPr>
        <w:spacing w:line="360" w:lineRule="exact"/>
        <w:ind w:left="3960" w:right="3817"/>
        <w:jc w:val="center"/>
        <w:rPr>
          <w:sz w:val="32"/>
          <w:szCs w:val="32"/>
        </w:rPr>
      </w:pPr>
      <w:r w:rsidRPr="009020E6">
        <w:rPr>
          <w:b/>
          <w:w w:val="99"/>
          <w:sz w:val="40"/>
          <w:szCs w:val="40"/>
          <w:u w:val="thick" w:color="000000"/>
        </w:rPr>
        <w:t xml:space="preserve"> </w:t>
      </w:r>
      <w:r w:rsidR="00716067" w:rsidRPr="009020E6">
        <w:rPr>
          <w:b/>
          <w:color w:val="2D74B5"/>
          <w:sz w:val="32"/>
          <w:szCs w:val="32"/>
          <w:u w:val="thick" w:color="2D74B5"/>
        </w:rPr>
        <w:t>DEEP LEARNING</w:t>
      </w:r>
    </w:p>
    <w:p w:rsidR="00321986" w:rsidRPr="009020E6" w:rsidRDefault="00C73F44">
      <w:pPr>
        <w:spacing w:before="38"/>
        <w:ind w:left="3868" w:right="3716"/>
        <w:jc w:val="center"/>
        <w:rPr>
          <w:sz w:val="40"/>
          <w:szCs w:val="40"/>
        </w:rPr>
      </w:pPr>
      <w:r w:rsidRPr="009020E6">
        <w:rPr>
          <w:b/>
          <w:w w:val="99"/>
          <w:sz w:val="40"/>
          <w:szCs w:val="40"/>
          <w:u w:val="thick" w:color="000000"/>
        </w:rPr>
        <w:t>WORKSHEET-1</w:t>
      </w:r>
      <w:r w:rsidR="00716067" w:rsidRPr="009020E6">
        <w:rPr>
          <w:b/>
          <w:w w:val="99"/>
          <w:sz w:val="40"/>
          <w:szCs w:val="40"/>
          <w:u w:val="thick" w:color="000000"/>
        </w:rPr>
        <w:t xml:space="preserve"> Solution </w:t>
      </w:r>
    </w:p>
    <w:p w:rsidR="00321986" w:rsidRPr="009020E6" w:rsidRDefault="00321986">
      <w:pPr>
        <w:spacing w:before="3" w:line="140" w:lineRule="exact"/>
        <w:rPr>
          <w:sz w:val="15"/>
          <w:szCs w:val="15"/>
        </w:rPr>
      </w:pPr>
    </w:p>
    <w:p w:rsidR="00321986" w:rsidRPr="009020E6" w:rsidRDefault="00C73F44">
      <w:pPr>
        <w:ind w:left="64" w:right="3160"/>
        <w:jc w:val="center"/>
        <w:rPr>
          <w:sz w:val="22"/>
          <w:szCs w:val="22"/>
        </w:rPr>
      </w:pPr>
      <w:r w:rsidRPr="009020E6">
        <w:rPr>
          <w:b/>
          <w:sz w:val="22"/>
          <w:szCs w:val="22"/>
        </w:rPr>
        <w:t>Q1 to Q8 are MCQs with only one correct answer. Choose the correct option.</w:t>
      </w:r>
    </w:p>
    <w:p w:rsidR="00321986" w:rsidRPr="009020E6" w:rsidRDefault="00321986">
      <w:pPr>
        <w:spacing w:before="1" w:line="120" w:lineRule="exact"/>
        <w:rPr>
          <w:sz w:val="13"/>
          <w:szCs w:val="13"/>
        </w:rPr>
      </w:pPr>
    </w:p>
    <w:p w:rsidR="00321986" w:rsidRPr="006B1AAC" w:rsidRDefault="00A57E5F">
      <w:pPr>
        <w:ind w:left="460"/>
        <w:rPr>
          <w:b/>
          <w:sz w:val="22"/>
          <w:szCs w:val="22"/>
        </w:rPr>
      </w:pPr>
      <w:r>
        <w:rPr>
          <w:b/>
          <w:sz w:val="22"/>
          <w:szCs w:val="22"/>
        </w:rPr>
        <w:t>Q</w:t>
      </w:r>
      <w:r w:rsidR="00C73F44" w:rsidRPr="006B1AAC">
        <w:rPr>
          <w:b/>
          <w:sz w:val="22"/>
          <w:szCs w:val="22"/>
        </w:rPr>
        <w:t xml:space="preserve">1.    Which of the following can approximate any function universally (i.e. universal </w:t>
      </w:r>
      <w:r w:rsidR="007478DD" w:rsidRPr="006B1AAC">
        <w:rPr>
          <w:b/>
          <w:sz w:val="22"/>
          <w:szCs w:val="22"/>
        </w:rPr>
        <w:t>approximates</w:t>
      </w:r>
      <w:r w:rsidR="00C73F44" w:rsidRPr="006B1AAC">
        <w:rPr>
          <w:b/>
          <w:sz w:val="22"/>
          <w:szCs w:val="22"/>
        </w:rPr>
        <w:t>)?</w:t>
      </w:r>
    </w:p>
    <w:p w:rsidR="00321986" w:rsidRPr="009020E6" w:rsidRDefault="00C73F44">
      <w:pPr>
        <w:spacing w:before="20"/>
        <w:ind w:left="820"/>
        <w:rPr>
          <w:sz w:val="22"/>
          <w:szCs w:val="22"/>
        </w:rPr>
      </w:pPr>
      <w:r w:rsidRPr="009020E6">
        <w:rPr>
          <w:sz w:val="22"/>
          <w:szCs w:val="22"/>
        </w:rPr>
        <w:t>A) Boosted Decision Trees                                   B) Neural Networks</w:t>
      </w:r>
    </w:p>
    <w:p w:rsidR="00321986" w:rsidRPr="009020E6" w:rsidRDefault="00C73F44">
      <w:pPr>
        <w:spacing w:before="21"/>
        <w:ind w:left="820"/>
        <w:rPr>
          <w:sz w:val="22"/>
          <w:szCs w:val="22"/>
        </w:rPr>
      </w:pPr>
      <w:r w:rsidRPr="009020E6">
        <w:rPr>
          <w:sz w:val="22"/>
          <w:szCs w:val="22"/>
        </w:rPr>
        <w:t>C) Kernel SVM                                                     D) All of the above</w:t>
      </w:r>
    </w:p>
    <w:p w:rsidR="00976420" w:rsidRPr="009020E6" w:rsidRDefault="00EE0E73">
      <w:pPr>
        <w:spacing w:before="21"/>
        <w:ind w:left="820"/>
        <w:rPr>
          <w:color w:val="FF0000"/>
          <w:sz w:val="22"/>
          <w:szCs w:val="22"/>
        </w:rPr>
      </w:pPr>
      <w:proofErr w:type="spellStart"/>
      <w:r w:rsidRPr="009020E6">
        <w:rPr>
          <w:color w:val="FF0000"/>
          <w:sz w:val="22"/>
          <w:szCs w:val="22"/>
        </w:rPr>
        <w:t>Ans</w:t>
      </w:r>
      <w:proofErr w:type="spellEnd"/>
      <w:r w:rsidR="00842F36" w:rsidRPr="009020E6">
        <w:rPr>
          <w:color w:val="FF0000"/>
          <w:sz w:val="22"/>
          <w:szCs w:val="22"/>
        </w:rPr>
        <w:t>: (D)</w:t>
      </w:r>
    </w:p>
    <w:p w:rsidR="00321986" w:rsidRPr="004C11A1" w:rsidRDefault="00A57E5F">
      <w:pPr>
        <w:spacing w:before="20"/>
        <w:ind w:left="460"/>
        <w:rPr>
          <w:b/>
          <w:sz w:val="22"/>
          <w:szCs w:val="22"/>
        </w:rPr>
      </w:pPr>
      <w:r>
        <w:rPr>
          <w:b/>
          <w:sz w:val="22"/>
          <w:szCs w:val="22"/>
        </w:rPr>
        <w:t>Q</w:t>
      </w:r>
      <w:r w:rsidR="00C73F44" w:rsidRPr="004C11A1">
        <w:rPr>
          <w:b/>
          <w:sz w:val="22"/>
          <w:szCs w:val="22"/>
        </w:rPr>
        <w:t>2.    In which of the following domains we cannot use neural networks?</w:t>
      </w:r>
    </w:p>
    <w:p w:rsidR="00321986" w:rsidRPr="009020E6" w:rsidRDefault="00C73F44">
      <w:pPr>
        <w:spacing w:before="20"/>
        <w:ind w:left="820"/>
        <w:rPr>
          <w:sz w:val="22"/>
          <w:szCs w:val="22"/>
        </w:rPr>
      </w:pPr>
      <w:r w:rsidRPr="009020E6">
        <w:rPr>
          <w:sz w:val="22"/>
          <w:szCs w:val="22"/>
        </w:rPr>
        <w:t>A) Image Processing                                             B) Speech Processing</w:t>
      </w:r>
    </w:p>
    <w:p w:rsidR="00321986" w:rsidRPr="009020E6" w:rsidRDefault="00C73F44">
      <w:pPr>
        <w:spacing w:before="20"/>
        <w:ind w:left="820"/>
        <w:rPr>
          <w:sz w:val="22"/>
          <w:szCs w:val="22"/>
        </w:rPr>
      </w:pPr>
      <w:r w:rsidRPr="009020E6">
        <w:rPr>
          <w:sz w:val="22"/>
          <w:szCs w:val="22"/>
        </w:rPr>
        <w:t>C) Fraud Detection                                                D) None of the above</w:t>
      </w:r>
    </w:p>
    <w:p w:rsidR="00976420" w:rsidRPr="009020E6" w:rsidRDefault="00EE0E73">
      <w:pPr>
        <w:spacing w:before="20"/>
        <w:ind w:left="820"/>
        <w:rPr>
          <w:color w:val="FF0000"/>
          <w:sz w:val="22"/>
          <w:szCs w:val="22"/>
        </w:rPr>
      </w:pPr>
      <w:proofErr w:type="spellStart"/>
      <w:r w:rsidRPr="009020E6">
        <w:rPr>
          <w:color w:val="FF0000"/>
          <w:sz w:val="22"/>
          <w:szCs w:val="22"/>
        </w:rPr>
        <w:t>Ans</w:t>
      </w:r>
      <w:proofErr w:type="spellEnd"/>
      <w:r w:rsidR="00842F36" w:rsidRPr="009020E6">
        <w:rPr>
          <w:color w:val="FF0000"/>
          <w:sz w:val="22"/>
          <w:szCs w:val="22"/>
        </w:rPr>
        <w:t>: (C)</w:t>
      </w:r>
    </w:p>
    <w:p w:rsidR="00321986" w:rsidRPr="004C11A1" w:rsidRDefault="00A57E5F">
      <w:pPr>
        <w:spacing w:before="20"/>
        <w:ind w:left="460"/>
        <w:rPr>
          <w:b/>
          <w:sz w:val="22"/>
          <w:szCs w:val="22"/>
        </w:rPr>
      </w:pPr>
      <w:r>
        <w:rPr>
          <w:b/>
          <w:sz w:val="22"/>
          <w:szCs w:val="22"/>
        </w:rPr>
        <w:t>Q</w:t>
      </w:r>
      <w:r w:rsidR="00C73F44" w:rsidRPr="004C11A1">
        <w:rPr>
          <w:b/>
          <w:sz w:val="22"/>
          <w:szCs w:val="22"/>
        </w:rPr>
        <w:t>3.    Rearrange the following steps of a gradient descent algorithm in correct order of their occurrence?</w:t>
      </w:r>
    </w:p>
    <w:p w:rsidR="00321986" w:rsidRPr="009020E6" w:rsidRDefault="00630885">
      <w:pPr>
        <w:spacing w:before="20"/>
        <w:ind w:left="820"/>
        <w:rPr>
          <w:sz w:val="22"/>
          <w:szCs w:val="22"/>
        </w:rPr>
      </w:pPr>
      <w:proofErr w:type="spellStart"/>
      <w:r w:rsidRPr="009020E6">
        <w:rPr>
          <w:sz w:val="22"/>
          <w:szCs w:val="22"/>
        </w:rPr>
        <w:t>i</w:t>
      </w:r>
      <w:proofErr w:type="spellEnd"/>
      <w:r w:rsidRPr="009020E6">
        <w:rPr>
          <w:sz w:val="22"/>
          <w:szCs w:val="22"/>
        </w:rPr>
        <w:t>. Initialize</w:t>
      </w:r>
      <w:r w:rsidR="00C73F44" w:rsidRPr="009020E6">
        <w:rPr>
          <w:sz w:val="22"/>
          <w:szCs w:val="22"/>
        </w:rPr>
        <w:t xml:space="preserve"> random weight and bias</w:t>
      </w:r>
    </w:p>
    <w:p w:rsidR="00321986" w:rsidRPr="009020E6" w:rsidRDefault="00C73F44">
      <w:pPr>
        <w:spacing w:before="16" w:line="259" w:lineRule="auto"/>
        <w:ind w:left="820" w:right="3894"/>
        <w:rPr>
          <w:sz w:val="22"/>
          <w:szCs w:val="22"/>
        </w:rPr>
      </w:pPr>
      <w:r w:rsidRPr="009020E6">
        <w:rPr>
          <w:sz w:val="22"/>
          <w:szCs w:val="22"/>
        </w:rPr>
        <w:t>ii</w:t>
      </w:r>
      <w:r w:rsidR="00630885" w:rsidRPr="009020E6">
        <w:rPr>
          <w:sz w:val="22"/>
          <w:szCs w:val="22"/>
        </w:rPr>
        <w:t>. Repeat</w:t>
      </w:r>
      <w:r w:rsidRPr="009020E6">
        <w:rPr>
          <w:sz w:val="22"/>
          <w:szCs w:val="22"/>
        </w:rPr>
        <w:t xml:space="preserve"> the process until you find the best weights of network iii. Change weights and biases for each neuron to reduce the error</w:t>
      </w:r>
    </w:p>
    <w:p w:rsidR="00321986" w:rsidRPr="009020E6" w:rsidRDefault="00C73F44">
      <w:pPr>
        <w:spacing w:line="259" w:lineRule="auto"/>
        <w:ind w:left="820" w:right="3418"/>
        <w:rPr>
          <w:sz w:val="22"/>
          <w:szCs w:val="22"/>
        </w:rPr>
      </w:pPr>
      <w:r w:rsidRPr="009020E6">
        <w:rPr>
          <w:sz w:val="22"/>
          <w:szCs w:val="22"/>
        </w:rPr>
        <w:t>iv. Calculate error distances between the actual and the predicted value v.  Pass an input through the network and get values from output layer Choose the correct option:</w:t>
      </w:r>
    </w:p>
    <w:p w:rsidR="00321986" w:rsidRPr="009020E6" w:rsidRDefault="00C73F44">
      <w:pPr>
        <w:ind w:left="820"/>
        <w:rPr>
          <w:sz w:val="22"/>
          <w:szCs w:val="22"/>
        </w:rPr>
      </w:pPr>
      <w:r w:rsidRPr="009020E6">
        <w:rPr>
          <w:sz w:val="22"/>
          <w:szCs w:val="22"/>
        </w:rPr>
        <w:t xml:space="preserve">A) </w:t>
      </w:r>
      <w:proofErr w:type="gramStart"/>
      <w:r w:rsidRPr="009020E6">
        <w:rPr>
          <w:sz w:val="22"/>
          <w:szCs w:val="22"/>
        </w:rPr>
        <w:t>iv</w:t>
      </w:r>
      <w:proofErr w:type="gramEnd"/>
      <w:r w:rsidRPr="009020E6">
        <w:rPr>
          <w:sz w:val="22"/>
          <w:szCs w:val="22"/>
        </w:rPr>
        <w:t xml:space="preserve"> – </w:t>
      </w:r>
      <w:proofErr w:type="spellStart"/>
      <w:r w:rsidRPr="009020E6">
        <w:rPr>
          <w:sz w:val="22"/>
          <w:szCs w:val="22"/>
        </w:rPr>
        <w:t>i</w:t>
      </w:r>
      <w:proofErr w:type="spellEnd"/>
      <w:r w:rsidRPr="009020E6">
        <w:rPr>
          <w:sz w:val="22"/>
          <w:szCs w:val="22"/>
        </w:rPr>
        <w:t xml:space="preserve"> – iii – v – ii                                              B) v – </w:t>
      </w:r>
      <w:proofErr w:type="spellStart"/>
      <w:r w:rsidRPr="009020E6">
        <w:rPr>
          <w:sz w:val="22"/>
          <w:szCs w:val="22"/>
        </w:rPr>
        <w:t>i</w:t>
      </w:r>
      <w:proofErr w:type="spellEnd"/>
      <w:r w:rsidRPr="009020E6">
        <w:rPr>
          <w:sz w:val="22"/>
          <w:szCs w:val="22"/>
        </w:rPr>
        <w:t xml:space="preserve"> – iii – iv –ii</w:t>
      </w:r>
    </w:p>
    <w:p w:rsidR="00321986" w:rsidRPr="009020E6" w:rsidRDefault="00C73F44">
      <w:pPr>
        <w:spacing w:before="21"/>
        <w:ind w:left="820"/>
        <w:rPr>
          <w:sz w:val="22"/>
          <w:szCs w:val="22"/>
        </w:rPr>
      </w:pPr>
      <w:r w:rsidRPr="009020E6">
        <w:rPr>
          <w:sz w:val="22"/>
          <w:szCs w:val="22"/>
        </w:rPr>
        <w:t xml:space="preserve">C) </w:t>
      </w:r>
      <w:proofErr w:type="spellStart"/>
      <w:proofErr w:type="gramStart"/>
      <w:r w:rsidRPr="009020E6">
        <w:rPr>
          <w:sz w:val="22"/>
          <w:szCs w:val="22"/>
        </w:rPr>
        <w:t>i</w:t>
      </w:r>
      <w:proofErr w:type="spellEnd"/>
      <w:proofErr w:type="gramEnd"/>
      <w:r w:rsidRPr="009020E6">
        <w:rPr>
          <w:sz w:val="22"/>
          <w:szCs w:val="22"/>
        </w:rPr>
        <w:t xml:space="preserve"> – v – iv – iii – ii                                              D) </w:t>
      </w:r>
      <w:proofErr w:type="spellStart"/>
      <w:r w:rsidRPr="009020E6">
        <w:rPr>
          <w:sz w:val="22"/>
          <w:szCs w:val="22"/>
        </w:rPr>
        <w:t>i</w:t>
      </w:r>
      <w:proofErr w:type="spellEnd"/>
      <w:r w:rsidRPr="009020E6">
        <w:rPr>
          <w:sz w:val="22"/>
          <w:szCs w:val="22"/>
        </w:rPr>
        <w:t xml:space="preserve"> – v – iii –iv –ii</w:t>
      </w:r>
    </w:p>
    <w:p w:rsidR="00707B53" w:rsidRPr="009020E6" w:rsidRDefault="00EE0E73">
      <w:pPr>
        <w:spacing w:before="21"/>
        <w:ind w:left="820"/>
        <w:rPr>
          <w:color w:val="FF0000"/>
          <w:sz w:val="22"/>
          <w:szCs w:val="22"/>
        </w:rPr>
      </w:pPr>
      <w:proofErr w:type="spellStart"/>
      <w:r w:rsidRPr="009020E6">
        <w:rPr>
          <w:color w:val="FF0000"/>
          <w:sz w:val="22"/>
          <w:szCs w:val="22"/>
        </w:rPr>
        <w:t>Ans</w:t>
      </w:r>
      <w:proofErr w:type="spellEnd"/>
      <w:r w:rsidR="00B356F6" w:rsidRPr="009020E6">
        <w:rPr>
          <w:color w:val="FF0000"/>
          <w:sz w:val="22"/>
          <w:szCs w:val="22"/>
        </w:rPr>
        <w:t>: (C)</w:t>
      </w:r>
    </w:p>
    <w:p w:rsidR="00976420" w:rsidRPr="009020E6" w:rsidRDefault="00976420">
      <w:pPr>
        <w:spacing w:before="21"/>
        <w:ind w:left="820"/>
        <w:rPr>
          <w:sz w:val="22"/>
          <w:szCs w:val="22"/>
        </w:rPr>
      </w:pPr>
    </w:p>
    <w:p w:rsidR="00321986" w:rsidRPr="004C11A1" w:rsidRDefault="00A57E5F">
      <w:pPr>
        <w:spacing w:before="20"/>
        <w:ind w:left="460"/>
        <w:rPr>
          <w:b/>
          <w:sz w:val="22"/>
          <w:szCs w:val="22"/>
        </w:rPr>
      </w:pPr>
      <w:r>
        <w:rPr>
          <w:b/>
          <w:sz w:val="22"/>
          <w:szCs w:val="22"/>
        </w:rPr>
        <w:t>Q</w:t>
      </w:r>
      <w:r w:rsidR="00C73F44" w:rsidRPr="004C11A1">
        <w:rPr>
          <w:b/>
          <w:sz w:val="22"/>
          <w:szCs w:val="22"/>
        </w:rPr>
        <w:t>4.     What is the full form of RNN?</w:t>
      </w:r>
    </w:p>
    <w:p w:rsidR="00321986" w:rsidRPr="009020E6" w:rsidRDefault="00C73F44">
      <w:pPr>
        <w:spacing w:before="16"/>
        <w:ind w:left="820"/>
        <w:rPr>
          <w:sz w:val="22"/>
          <w:szCs w:val="22"/>
        </w:rPr>
      </w:pPr>
      <w:r w:rsidRPr="009020E6">
        <w:rPr>
          <w:sz w:val="22"/>
          <w:szCs w:val="22"/>
        </w:rPr>
        <w:t>A) Recurrent Neural Network                               B) Recursive Neural Network</w:t>
      </w:r>
    </w:p>
    <w:p w:rsidR="00321986" w:rsidRPr="009020E6" w:rsidRDefault="00C73F44">
      <w:pPr>
        <w:spacing w:before="20"/>
        <w:ind w:left="820"/>
        <w:rPr>
          <w:sz w:val="22"/>
          <w:szCs w:val="22"/>
        </w:rPr>
      </w:pPr>
      <w:r w:rsidRPr="009020E6">
        <w:rPr>
          <w:sz w:val="22"/>
          <w:szCs w:val="22"/>
        </w:rPr>
        <w:t>C) Redundant Neural Network                             D) Resurrection Neural Network</w:t>
      </w:r>
    </w:p>
    <w:p w:rsidR="00CC06A0" w:rsidRPr="009020E6" w:rsidRDefault="00EE0E73">
      <w:pPr>
        <w:spacing w:before="20"/>
        <w:ind w:left="820"/>
        <w:rPr>
          <w:color w:val="FF0000"/>
          <w:sz w:val="22"/>
          <w:szCs w:val="22"/>
        </w:rPr>
      </w:pPr>
      <w:proofErr w:type="spellStart"/>
      <w:r w:rsidRPr="009020E6">
        <w:rPr>
          <w:color w:val="FF0000"/>
          <w:sz w:val="22"/>
          <w:szCs w:val="22"/>
        </w:rPr>
        <w:t>Ans</w:t>
      </w:r>
      <w:proofErr w:type="spellEnd"/>
      <w:r w:rsidR="00900ABB" w:rsidRPr="009020E6">
        <w:rPr>
          <w:color w:val="FF0000"/>
          <w:sz w:val="22"/>
          <w:szCs w:val="22"/>
        </w:rPr>
        <w:t>: (</w:t>
      </w:r>
      <w:r w:rsidR="00CC06A0" w:rsidRPr="009020E6">
        <w:rPr>
          <w:color w:val="FF0000"/>
          <w:sz w:val="22"/>
          <w:szCs w:val="22"/>
        </w:rPr>
        <w:t>A</w:t>
      </w:r>
      <w:r w:rsidR="00900ABB" w:rsidRPr="009020E6">
        <w:rPr>
          <w:color w:val="FF0000"/>
          <w:sz w:val="22"/>
          <w:szCs w:val="22"/>
        </w:rPr>
        <w:t>)</w:t>
      </w:r>
    </w:p>
    <w:p w:rsidR="00976420" w:rsidRPr="009020E6" w:rsidRDefault="00976420">
      <w:pPr>
        <w:spacing w:before="20"/>
        <w:ind w:left="820"/>
        <w:rPr>
          <w:sz w:val="22"/>
          <w:szCs w:val="22"/>
        </w:rPr>
      </w:pPr>
    </w:p>
    <w:p w:rsidR="00321986" w:rsidRPr="004C11A1" w:rsidRDefault="00A57E5F">
      <w:pPr>
        <w:spacing w:before="20"/>
        <w:ind w:left="460"/>
        <w:rPr>
          <w:b/>
          <w:sz w:val="22"/>
          <w:szCs w:val="22"/>
        </w:rPr>
      </w:pPr>
      <w:r>
        <w:rPr>
          <w:b/>
          <w:sz w:val="22"/>
          <w:szCs w:val="22"/>
        </w:rPr>
        <w:t>Q</w:t>
      </w:r>
      <w:r w:rsidR="00C73F44" w:rsidRPr="004C11A1">
        <w:rPr>
          <w:b/>
          <w:sz w:val="22"/>
          <w:szCs w:val="22"/>
        </w:rPr>
        <w:t>5.    What is plasticity in neural networks?</w:t>
      </w:r>
    </w:p>
    <w:p w:rsidR="00321986" w:rsidRPr="009020E6" w:rsidRDefault="00C73F44">
      <w:pPr>
        <w:spacing w:before="20"/>
        <w:ind w:left="820"/>
        <w:rPr>
          <w:sz w:val="22"/>
          <w:szCs w:val="22"/>
        </w:rPr>
      </w:pPr>
      <w:r w:rsidRPr="009020E6">
        <w:rPr>
          <w:sz w:val="22"/>
          <w:szCs w:val="22"/>
        </w:rPr>
        <w:t xml:space="preserve">A) </w:t>
      </w:r>
      <w:r w:rsidR="00956BD3" w:rsidRPr="009020E6">
        <w:rPr>
          <w:sz w:val="22"/>
          <w:szCs w:val="22"/>
        </w:rPr>
        <w:t>Input</w:t>
      </w:r>
      <w:r w:rsidRPr="009020E6">
        <w:rPr>
          <w:sz w:val="22"/>
          <w:szCs w:val="22"/>
        </w:rPr>
        <w:t xml:space="preserve"> pattern keeps on changing                      B) input pattern has become static</w:t>
      </w:r>
    </w:p>
    <w:p w:rsidR="00321986" w:rsidRPr="009020E6" w:rsidRDefault="00C73F44">
      <w:pPr>
        <w:spacing w:before="21"/>
        <w:ind w:left="820"/>
        <w:rPr>
          <w:sz w:val="22"/>
          <w:szCs w:val="22"/>
        </w:rPr>
      </w:pPr>
      <w:r w:rsidRPr="009020E6">
        <w:rPr>
          <w:sz w:val="22"/>
          <w:szCs w:val="22"/>
        </w:rPr>
        <w:t xml:space="preserve">C) </w:t>
      </w:r>
      <w:r w:rsidR="00956BD3" w:rsidRPr="009020E6">
        <w:rPr>
          <w:sz w:val="22"/>
          <w:szCs w:val="22"/>
        </w:rPr>
        <w:t>Output</w:t>
      </w:r>
      <w:r w:rsidRPr="009020E6">
        <w:rPr>
          <w:sz w:val="22"/>
          <w:szCs w:val="22"/>
        </w:rPr>
        <w:t xml:space="preserve"> pattern keeps on changing                    D) output is static</w:t>
      </w:r>
    </w:p>
    <w:p w:rsidR="00CC06A0" w:rsidRPr="009020E6" w:rsidRDefault="00EE0E73" w:rsidP="00CC06A0">
      <w:pPr>
        <w:spacing w:before="20"/>
        <w:ind w:left="820"/>
        <w:rPr>
          <w:color w:val="FF0000"/>
          <w:sz w:val="22"/>
          <w:szCs w:val="22"/>
        </w:rPr>
      </w:pPr>
      <w:proofErr w:type="spellStart"/>
      <w:r w:rsidRPr="009020E6">
        <w:rPr>
          <w:color w:val="FF0000"/>
          <w:sz w:val="22"/>
          <w:szCs w:val="22"/>
        </w:rPr>
        <w:t>Ans</w:t>
      </w:r>
      <w:proofErr w:type="spellEnd"/>
      <w:r w:rsidR="00C975FE" w:rsidRPr="009020E6">
        <w:rPr>
          <w:color w:val="FF0000"/>
          <w:sz w:val="22"/>
          <w:szCs w:val="22"/>
        </w:rPr>
        <w:t>: (</w:t>
      </w:r>
      <w:r w:rsidR="00CC06A0" w:rsidRPr="009020E6">
        <w:rPr>
          <w:color w:val="FF0000"/>
          <w:sz w:val="22"/>
          <w:szCs w:val="22"/>
        </w:rPr>
        <w:t>A</w:t>
      </w:r>
      <w:r w:rsidR="00C975FE" w:rsidRPr="009020E6">
        <w:rPr>
          <w:color w:val="FF0000"/>
          <w:sz w:val="22"/>
          <w:szCs w:val="22"/>
        </w:rPr>
        <w:t>)</w:t>
      </w:r>
    </w:p>
    <w:p w:rsidR="00976420" w:rsidRPr="009020E6" w:rsidRDefault="00976420">
      <w:pPr>
        <w:spacing w:before="21"/>
        <w:ind w:left="820"/>
        <w:rPr>
          <w:sz w:val="22"/>
          <w:szCs w:val="22"/>
        </w:rPr>
      </w:pPr>
    </w:p>
    <w:p w:rsidR="00321986" w:rsidRPr="004C11A1" w:rsidRDefault="00A57E5F">
      <w:pPr>
        <w:spacing w:before="20"/>
        <w:ind w:left="460"/>
        <w:rPr>
          <w:b/>
          <w:sz w:val="22"/>
          <w:szCs w:val="22"/>
        </w:rPr>
      </w:pPr>
      <w:r>
        <w:rPr>
          <w:b/>
          <w:sz w:val="22"/>
          <w:szCs w:val="22"/>
        </w:rPr>
        <w:t>Q</w:t>
      </w:r>
      <w:r w:rsidR="00C73F44" w:rsidRPr="004C11A1">
        <w:rPr>
          <w:b/>
          <w:sz w:val="22"/>
          <w:szCs w:val="22"/>
        </w:rPr>
        <w:t>6.     What is stability plasticity dilemma?</w:t>
      </w:r>
    </w:p>
    <w:p w:rsidR="00321986" w:rsidRPr="009020E6" w:rsidRDefault="00C73F44">
      <w:pPr>
        <w:spacing w:before="20"/>
        <w:ind w:left="820"/>
        <w:rPr>
          <w:sz w:val="22"/>
          <w:szCs w:val="22"/>
        </w:rPr>
      </w:pPr>
      <w:r w:rsidRPr="009020E6">
        <w:rPr>
          <w:sz w:val="22"/>
          <w:szCs w:val="22"/>
        </w:rPr>
        <w:t xml:space="preserve">A) </w:t>
      </w:r>
      <w:r w:rsidR="00141C7C" w:rsidRPr="009020E6">
        <w:rPr>
          <w:sz w:val="22"/>
          <w:szCs w:val="22"/>
        </w:rPr>
        <w:t>System</w:t>
      </w:r>
      <w:r w:rsidRPr="009020E6">
        <w:rPr>
          <w:sz w:val="22"/>
          <w:szCs w:val="22"/>
        </w:rPr>
        <w:t xml:space="preserve"> can neither be stable nor plastic</w:t>
      </w:r>
    </w:p>
    <w:p w:rsidR="00321986" w:rsidRPr="009020E6" w:rsidRDefault="00C73F44">
      <w:pPr>
        <w:spacing w:before="20"/>
        <w:ind w:left="820"/>
        <w:rPr>
          <w:sz w:val="22"/>
          <w:szCs w:val="22"/>
        </w:rPr>
      </w:pPr>
      <w:r w:rsidRPr="009020E6">
        <w:rPr>
          <w:sz w:val="22"/>
          <w:szCs w:val="22"/>
        </w:rPr>
        <w:t xml:space="preserve">B) </w:t>
      </w:r>
      <w:r w:rsidR="00141C7C" w:rsidRPr="009020E6">
        <w:rPr>
          <w:sz w:val="22"/>
          <w:szCs w:val="22"/>
        </w:rPr>
        <w:t>Static</w:t>
      </w:r>
      <w:r w:rsidRPr="009020E6">
        <w:rPr>
          <w:sz w:val="22"/>
          <w:szCs w:val="22"/>
        </w:rPr>
        <w:t xml:space="preserve"> inputs &amp; categorization can’t be handled</w:t>
      </w:r>
    </w:p>
    <w:p w:rsidR="00321986" w:rsidRPr="009020E6" w:rsidRDefault="00C73F44">
      <w:pPr>
        <w:spacing w:before="16"/>
        <w:ind w:left="820"/>
        <w:rPr>
          <w:sz w:val="22"/>
          <w:szCs w:val="22"/>
        </w:rPr>
      </w:pPr>
      <w:r w:rsidRPr="009020E6">
        <w:rPr>
          <w:sz w:val="22"/>
          <w:szCs w:val="22"/>
        </w:rPr>
        <w:t xml:space="preserve">C) </w:t>
      </w:r>
      <w:r w:rsidR="00141C7C" w:rsidRPr="009020E6">
        <w:rPr>
          <w:sz w:val="22"/>
          <w:szCs w:val="22"/>
        </w:rPr>
        <w:t>Dynamic</w:t>
      </w:r>
      <w:r w:rsidRPr="009020E6">
        <w:rPr>
          <w:sz w:val="22"/>
          <w:szCs w:val="22"/>
        </w:rPr>
        <w:t xml:space="preserve"> inputs &amp; categorization can’t be handled</w:t>
      </w:r>
    </w:p>
    <w:p w:rsidR="00321986" w:rsidRPr="009020E6" w:rsidRDefault="00C73F44">
      <w:pPr>
        <w:spacing w:before="20"/>
        <w:ind w:left="820"/>
        <w:rPr>
          <w:sz w:val="22"/>
          <w:szCs w:val="22"/>
        </w:rPr>
      </w:pPr>
      <w:r w:rsidRPr="009020E6">
        <w:rPr>
          <w:sz w:val="22"/>
          <w:szCs w:val="22"/>
        </w:rPr>
        <w:t xml:space="preserve">D) </w:t>
      </w:r>
      <w:r w:rsidR="00141C7C" w:rsidRPr="009020E6">
        <w:rPr>
          <w:sz w:val="22"/>
          <w:szCs w:val="22"/>
        </w:rPr>
        <w:t>None</w:t>
      </w:r>
      <w:r w:rsidRPr="009020E6">
        <w:rPr>
          <w:sz w:val="22"/>
          <w:szCs w:val="22"/>
        </w:rPr>
        <w:t xml:space="preserve"> of the above</w:t>
      </w:r>
      <w:r w:rsidR="00CC06A0" w:rsidRPr="009020E6">
        <w:rPr>
          <w:sz w:val="22"/>
          <w:szCs w:val="22"/>
        </w:rPr>
        <w:br/>
      </w:r>
      <w:proofErr w:type="spellStart"/>
      <w:r w:rsidR="00EE0E73" w:rsidRPr="009020E6">
        <w:rPr>
          <w:color w:val="FF0000"/>
          <w:sz w:val="22"/>
          <w:szCs w:val="22"/>
        </w:rPr>
        <w:t>Ans</w:t>
      </w:r>
      <w:proofErr w:type="spellEnd"/>
      <w:r w:rsidR="00CC1DB7" w:rsidRPr="009020E6">
        <w:rPr>
          <w:color w:val="FF0000"/>
          <w:sz w:val="22"/>
          <w:szCs w:val="22"/>
        </w:rPr>
        <w:t>: (</w:t>
      </w:r>
      <w:r w:rsidR="003D583F" w:rsidRPr="009020E6">
        <w:rPr>
          <w:color w:val="FF0000"/>
          <w:sz w:val="22"/>
          <w:szCs w:val="22"/>
        </w:rPr>
        <w:t>C)</w:t>
      </w:r>
    </w:p>
    <w:p w:rsidR="00976420" w:rsidRPr="009020E6" w:rsidRDefault="00976420">
      <w:pPr>
        <w:spacing w:before="20"/>
        <w:ind w:left="820"/>
        <w:rPr>
          <w:sz w:val="22"/>
          <w:szCs w:val="22"/>
        </w:rPr>
      </w:pPr>
    </w:p>
    <w:p w:rsidR="00321986" w:rsidRPr="004C11A1" w:rsidRDefault="00A57E5F">
      <w:pPr>
        <w:spacing w:before="20"/>
        <w:ind w:left="460"/>
        <w:rPr>
          <w:b/>
          <w:sz w:val="22"/>
          <w:szCs w:val="22"/>
        </w:rPr>
      </w:pPr>
      <w:r>
        <w:rPr>
          <w:b/>
          <w:sz w:val="22"/>
          <w:szCs w:val="22"/>
        </w:rPr>
        <w:t>Q</w:t>
      </w:r>
      <w:r w:rsidR="00C73F44" w:rsidRPr="004C11A1">
        <w:rPr>
          <w:b/>
          <w:sz w:val="22"/>
          <w:szCs w:val="22"/>
        </w:rPr>
        <w:t>7.     Read the following statements:</w:t>
      </w:r>
    </w:p>
    <w:p w:rsidR="00321986" w:rsidRPr="009020E6" w:rsidRDefault="00C73F44">
      <w:pPr>
        <w:spacing w:before="21"/>
        <w:ind w:left="820"/>
        <w:rPr>
          <w:sz w:val="22"/>
          <w:szCs w:val="22"/>
        </w:rPr>
      </w:pPr>
      <w:r w:rsidRPr="009020E6">
        <w:rPr>
          <w:b/>
          <w:sz w:val="22"/>
          <w:szCs w:val="22"/>
        </w:rPr>
        <w:t>Statement 1</w:t>
      </w:r>
      <w:r w:rsidRPr="009020E6">
        <w:rPr>
          <w:sz w:val="22"/>
          <w:szCs w:val="22"/>
        </w:rPr>
        <w:t>: It is possible to train a network well by initializing all the weights as 0</w:t>
      </w:r>
    </w:p>
    <w:p w:rsidR="00321986" w:rsidRPr="009020E6" w:rsidRDefault="00C73F44">
      <w:pPr>
        <w:spacing w:before="20"/>
        <w:ind w:left="820"/>
        <w:rPr>
          <w:sz w:val="22"/>
          <w:szCs w:val="22"/>
        </w:rPr>
      </w:pPr>
      <w:r w:rsidRPr="009020E6">
        <w:rPr>
          <w:b/>
          <w:sz w:val="22"/>
          <w:szCs w:val="22"/>
        </w:rPr>
        <w:t>Statement 2</w:t>
      </w:r>
      <w:r w:rsidRPr="009020E6">
        <w:rPr>
          <w:sz w:val="22"/>
          <w:szCs w:val="22"/>
        </w:rPr>
        <w:t>: It is possible to train a network well by initializing biases as 0</w:t>
      </w:r>
    </w:p>
    <w:p w:rsidR="00321986" w:rsidRPr="009020E6" w:rsidRDefault="00C73F44">
      <w:pPr>
        <w:spacing w:before="20" w:line="259" w:lineRule="auto"/>
        <w:ind w:left="820" w:right="3339"/>
        <w:rPr>
          <w:sz w:val="22"/>
          <w:szCs w:val="22"/>
        </w:rPr>
      </w:pPr>
      <w:r w:rsidRPr="009020E6">
        <w:rPr>
          <w:sz w:val="22"/>
          <w:szCs w:val="22"/>
        </w:rPr>
        <w:t xml:space="preserve">Which of the statements given above is true, </w:t>
      </w:r>
      <w:r w:rsidR="00CB1AF0" w:rsidRPr="009020E6">
        <w:rPr>
          <w:sz w:val="22"/>
          <w:szCs w:val="22"/>
        </w:rPr>
        <w:t>choose</w:t>
      </w:r>
      <w:r w:rsidRPr="009020E6">
        <w:rPr>
          <w:sz w:val="22"/>
          <w:szCs w:val="22"/>
        </w:rPr>
        <w:t xml:space="preserve"> the correct option? A) Statement 1 is true while Statement 2 is false</w:t>
      </w:r>
    </w:p>
    <w:p w:rsidR="00321986" w:rsidRPr="009020E6" w:rsidRDefault="00C73F44">
      <w:pPr>
        <w:ind w:left="820"/>
        <w:rPr>
          <w:sz w:val="22"/>
          <w:szCs w:val="22"/>
        </w:rPr>
      </w:pPr>
      <w:r w:rsidRPr="009020E6">
        <w:rPr>
          <w:sz w:val="22"/>
          <w:szCs w:val="22"/>
        </w:rPr>
        <w:t>B) Statement 2 is true while statement 1 is false</w:t>
      </w:r>
    </w:p>
    <w:p w:rsidR="00321986" w:rsidRPr="009020E6" w:rsidRDefault="00C73F44">
      <w:pPr>
        <w:spacing w:before="16"/>
        <w:ind w:left="820"/>
        <w:rPr>
          <w:sz w:val="22"/>
          <w:szCs w:val="22"/>
        </w:rPr>
      </w:pPr>
      <w:r w:rsidRPr="009020E6">
        <w:rPr>
          <w:sz w:val="22"/>
          <w:szCs w:val="22"/>
        </w:rPr>
        <w:t>C) Both statements are true</w:t>
      </w:r>
    </w:p>
    <w:p w:rsidR="00321986" w:rsidRPr="009020E6" w:rsidRDefault="00C73F44">
      <w:pPr>
        <w:spacing w:before="21"/>
        <w:ind w:left="820"/>
        <w:rPr>
          <w:sz w:val="22"/>
          <w:szCs w:val="22"/>
        </w:rPr>
      </w:pPr>
      <w:r w:rsidRPr="009020E6">
        <w:rPr>
          <w:sz w:val="22"/>
          <w:szCs w:val="22"/>
        </w:rPr>
        <w:t>D) Both statements are false</w:t>
      </w:r>
    </w:p>
    <w:p w:rsidR="00976420" w:rsidRPr="009020E6" w:rsidRDefault="00EE0E73">
      <w:pPr>
        <w:spacing w:before="21"/>
        <w:ind w:left="820"/>
        <w:rPr>
          <w:color w:val="FF0000"/>
          <w:sz w:val="22"/>
          <w:szCs w:val="22"/>
        </w:rPr>
      </w:pPr>
      <w:proofErr w:type="spellStart"/>
      <w:r w:rsidRPr="009020E6">
        <w:rPr>
          <w:color w:val="FF0000"/>
          <w:sz w:val="22"/>
          <w:szCs w:val="22"/>
        </w:rPr>
        <w:t>Ans</w:t>
      </w:r>
      <w:proofErr w:type="spellEnd"/>
      <w:r w:rsidR="009F615D" w:rsidRPr="009020E6">
        <w:rPr>
          <w:color w:val="FF0000"/>
          <w:sz w:val="22"/>
          <w:szCs w:val="22"/>
        </w:rPr>
        <w:t>: (B)</w:t>
      </w:r>
    </w:p>
    <w:p w:rsidR="00880773" w:rsidRPr="009020E6" w:rsidRDefault="00880773">
      <w:pPr>
        <w:spacing w:before="21"/>
        <w:ind w:left="820"/>
        <w:rPr>
          <w:color w:val="FF0000"/>
          <w:sz w:val="22"/>
          <w:szCs w:val="22"/>
        </w:rPr>
      </w:pPr>
    </w:p>
    <w:p w:rsidR="00880773" w:rsidRPr="009020E6" w:rsidRDefault="00880773">
      <w:pPr>
        <w:spacing w:before="21"/>
        <w:ind w:left="820"/>
        <w:rPr>
          <w:color w:val="FF0000"/>
          <w:sz w:val="22"/>
          <w:szCs w:val="22"/>
        </w:rPr>
      </w:pPr>
    </w:p>
    <w:p w:rsidR="00880773" w:rsidRPr="009020E6" w:rsidRDefault="00880773">
      <w:pPr>
        <w:spacing w:before="21"/>
        <w:ind w:left="820"/>
        <w:rPr>
          <w:color w:val="FF0000"/>
          <w:sz w:val="22"/>
          <w:szCs w:val="22"/>
        </w:rPr>
      </w:pPr>
    </w:p>
    <w:p w:rsidR="00880773" w:rsidRPr="009020E6" w:rsidRDefault="00880773">
      <w:pPr>
        <w:spacing w:before="21"/>
        <w:ind w:left="820"/>
        <w:rPr>
          <w:color w:val="FF0000"/>
          <w:sz w:val="22"/>
          <w:szCs w:val="22"/>
        </w:rPr>
      </w:pPr>
    </w:p>
    <w:p w:rsidR="00880773" w:rsidRPr="009020E6" w:rsidRDefault="00880773">
      <w:pPr>
        <w:spacing w:before="21"/>
        <w:ind w:left="820"/>
        <w:rPr>
          <w:color w:val="FF0000"/>
          <w:sz w:val="22"/>
          <w:szCs w:val="22"/>
        </w:rPr>
      </w:pPr>
    </w:p>
    <w:p w:rsidR="00880773" w:rsidRPr="009020E6" w:rsidRDefault="00880773">
      <w:pPr>
        <w:spacing w:before="21"/>
        <w:ind w:left="820"/>
        <w:rPr>
          <w:sz w:val="22"/>
          <w:szCs w:val="22"/>
        </w:rPr>
      </w:pPr>
    </w:p>
    <w:p w:rsidR="00321986" w:rsidRPr="004C11A1" w:rsidRDefault="00A57E5F">
      <w:pPr>
        <w:spacing w:before="20"/>
        <w:ind w:left="460"/>
        <w:rPr>
          <w:b/>
          <w:sz w:val="22"/>
          <w:szCs w:val="22"/>
        </w:rPr>
      </w:pPr>
      <w:r>
        <w:rPr>
          <w:b/>
          <w:sz w:val="22"/>
          <w:szCs w:val="22"/>
        </w:rPr>
        <w:lastRenderedPageBreak/>
        <w:t>Q</w:t>
      </w:r>
      <w:bookmarkStart w:id="0" w:name="_GoBack"/>
      <w:bookmarkEnd w:id="0"/>
      <w:r w:rsidR="00C73F44" w:rsidRPr="004C11A1">
        <w:rPr>
          <w:b/>
          <w:sz w:val="22"/>
          <w:szCs w:val="22"/>
        </w:rPr>
        <w:t>8.     Which of the following architecture has feedback connections?</w:t>
      </w:r>
    </w:p>
    <w:p w:rsidR="00321986" w:rsidRPr="009020E6" w:rsidRDefault="00C73F44">
      <w:pPr>
        <w:spacing w:before="20"/>
        <w:ind w:left="820"/>
        <w:rPr>
          <w:sz w:val="22"/>
          <w:szCs w:val="22"/>
        </w:rPr>
      </w:pPr>
      <w:r w:rsidRPr="009020E6">
        <w:rPr>
          <w:sz w:val="22"/>
          <w:szCs w:val="22"/>
        </w:rPr>
        <w:t>A) Recurrent Neural network                                B) Convolutional Neural Network</w:t>
      </w:r>
    </w:p>
    <w:p w:rsidR="00321986" w:rsidRPr="009020E6" w:rsidRDefault="00C73F44">
      <w:pPr>
        <w:spacing w:before="20"/>
        <w:ind w:left="820"/>
        <w:rPr>
          <w:sz w:val="22"/>
          <w:szCs w:val="22"/>
        </w:rPr>
      </w:pPr>
      <w:r w:rsidRPr="009020E6">
        <w:rPr>
          <w:sz w:val="22"/>
          <w:szCs w:val="22"/>
        </w:rPr>
        <w:t>C) Restricted Boltzmann Machine                        D) simple Artificial Neural Network</w:t>
      </w:r>
      <w:r w:rsidR="001178F3" w:rsidRPr="009020E6">
        <w:rPr>
          <w:sz w:val="22"/>
          <w:szCs w:val="22"/>
        </w:rPr>
        <w:br/>
      </w:r>
      <w:r w:rsidR="001178F3" w:rsidRPr="009020E6">
        <w:rPr>
          <w:sz w:val="22"/>
          <w:szCs w:val="22"/>
        </w:rPr>
        <w:br/>
      </w:r>
      <w:proofErr w:type="spellStart"/>
      <w:r w:rsidR="00EE0E73" w:rsidRPr="009020E6">
        <w:rPr>
          <w:color w:val="FF0000"/>
          <w:sz w:val="22"/>
          <w:szCs w:val="22"/>
        </w:rPr>
        <w:t>Ans</w:t>
      </w:r>
      <w:proofErr w:type="spellEnd"/>
      <w:r w:rsidR="009F615D" w:rsidRPr="009020E6">
        <w:rPr>
          <w:color w:val="FF0000"/>
          <w:sz w:val="22"/>
          <w:szCs w:val="22"/>
        </w:rPr>
        <w:t>: (</w:t>
      </w:r>
      <w:r w:rsidR="001178F3" w:rsidRPr="009020E6">
        <w:rPr>
          <w:color w:val="FF0000"/>
          <w:sz w:val="22"/>
          <w:szCs w:val="22"/>
        </w:rPr>
        <w:t>A</w:t>
      </w:r>
      <w:r w:rsidR="009F615D" w:rsidRPr="009020E6">
        <w:rPr>
          <w:color w:val="FF0000"/>
          <w:sz w:val="22"/>
          <w:szCs w:val="22"/>
        </w:rPr>
        <w:t>)</w:t>
      </w:r>
    </w:p>
    <w:p w:rsidR="00321986" w:rsidRPr="009020E6" w:rsidRDefault="007478DD">
      <w:pPr>
        <w:ind w:left="100"/>
        <w:rPr>
          <w:sz w:val="22"/>
          <w:szCs w:val="22"/>
        </w:rPr>
      </w:pPr>
      <w:r w:rsidRPr="009020E6">
        <w:rPr>
          <w:b/>
          <w:sz w:val="22"/>
          <w:szCs w:val="22"/>
        </w:rPr>
        <w:br/>
      </w:r>
      <w:r w:rsidRPr="009020E6">
        <w:rPr>
          <w:b/>
          <w:sz w:val="22"/>
          <w:szCs w:val="22"/>
        </w:rPr>
        <w:br/>
      </w:r>
      <w:r w:rsidR="00C73F44" w:rsidRPr="009020E6">
        <w:rPr>
          <w:b/>
          <w:sz w:val="22"/>
          <w:szCs w:val="22"/>
        </w:rPr>
        <w:t>Q9 and Q10 are MCQs with one or more correct answers. Choose all the correct options.</w:t>
      </w:r>
    </w:p>
    <w:p w:rsidR="00321986" w:rsidRPr="009020E6" w:rsidRDefault="00321986">
      <w:pPr>
        <w:spacing w:before="6" w:line="120" w:lineRule="exact"/>
        <w:rPr>
          <w:sz w:val="13"/>
          <w:szCs w:val="13"/>
        </w:rPr>
      </w:pPr>
    </w:p>
    <w:p w:rsidR="00321986" w:rsidRPr="009020E6" w:rsidRDefault="00C73F44">
      <w:pPr>
        <w:spacing w:line="259" w:lineRule="auto"/>
        <w:ind w:left="820" w:right="68" w:hanging="360"/>
        <w:rPr>
          <w:sz w:val="22"/>
          <w:szCs w:val="22"/>
        </w:rPr>
      </w:pPr>
      <w:r w:rsidRPr="009020E6">
        <w:rPr>
          <w:sz w:val="22"/>
          <w:szCs w:val="22"/>
        </w:rPr>
        <w:t>9.    In training a neural network, you notice that the loss does not decrease in the few starting epochs. The reason behind it could be</w:t>
      </w:r>
    </w:p>
    <w:p w:rsidR="00321986" w:rsidRPr="009020E6" w:rsidRDefault="00C73F44">
      <w:pPr>
        <w:spacing w:line="240" w:lineRule="exact"/>
        <w:ind w:left="820"/>
        <w:rPr>
          <w:sz w:val="22"/>
          <w:szCs w:val="22"/>
        </w:rPr>
      </w:pPr>
      <w:r w:rsidRPr="009020E6">
        <w:rPr>
          <w:sz w:val="22"/>
          <w:szCs w:val="22"/>
        </w:rPr>
        <w:t>A) Learning Rate is low                                        B) Regularisation parameter is high</w:t>
      </w:r>
    </w:p>
    <w:p w:rsidR="00321986" w:rsidRPr="009020E6" w:rsidRDefault="00C73F44">
      <w:pPr>
        <w:spacing w:before="20"/>
        <w:ind w:left="820"/>
        <w:rPr>
          <w:sz w:val="22"/>
          <w:szCs w:val="22"/>
        </w:rPr>
      </w:pPr>
      <w:r w:rsidRPr="009020E6">
        <w:rPr>
          <w:sz w:val="22"/>
          <w:szCs w:val="22"/>
        </w:rPr>
        <w:t>C) Regularisation parameter is low                       D) Stuck at local minima</w:t>
      </w:r>
    </w:p>
    <w:p w:rsidR="00976420" w:rsidRPr="009020E6" w:rsidRDefault="00EE0E73">
      <w:pPr>
        <w:spacing w:before="20"/>
        <w:ind w:left="820"/>
        <w:rPr>
          <w:color w:val="FF0000"/>
          <w:sz w:val="22"/>
          <w:szCs w:val="22"/>
        </w:rPr>
      </w:pPr>
      <w:proofErr w:type="spellStart"/>
      <w:r w:rsidRPr="009020E6">
        <w:rPr>
          <w:color w:val="FF0000"/>
          <w:sz w:val="22"/>
          <w:szCs w:val="22"/>
        </w:rPr>
        <w:t>Ans</w:t>
      </w:r>
      <w:proofErr w:type="spellEnd"/>
      <w:r w:rsidR="009409DA" w:rsidRPr="009020E6">
        <w:rPr>
          <w:color w:val="FF0000"/>
          <w:sz w:val="22"/>
          <w:szCs w:val="22"/>
        </w:rPr>
        <w:t>: (</w:t>
      </w:r>
      <w:r w:rsidR="004609AA" w:rsidRPr="009020E6">
        <w:rPr>
          <w:color w:val="FF0000"/>
          <w:sz w:val="22"/>
          <w:szCs w:val="22"/>
        </w:rPr>
        <w:t>A</w:t>
      </w:r>
      <w:r w:rsidR="00837AAB" w:rsidRPr="009020E6">
        <w:rPr>
          <w:color w:val="FF0000"/>
          <w:sz w:val="22"/>
          <w:szCs w:val="22"/>
        </w:rPr>
        <w:t>, B, D</w:t>
      </w:r>
      <w:r w:rsidR="009409DA" w:rsidRPr="009020E6">
        <w:rPr>
          <w:color w:val="FF0000"/>
          <w:sz w:val="22"/>
          <w:szCs w:val="22"/>
        </w:rPr>
        <w:t>)</w:t>
      </w:r>
    </w:p>
    <w:p w:rsidR="00976420" w:rsidRPr="009020E6" w:rsidRDefault="00976420">
      <w:pPr>
        <w:spacing w:before="20"/>
        <w:ind w:left="820"/>
        <w:rPr>
          <w:sz w:val="22"/>
          <w:szCs w:val="22"/>
        </w:rPr>
      </w:pPr>
    </w:p>
    <w:p w:rsidR="00321986" w:rsidRPr="009020E6" w:rsidRDefault="00C73F44" w:rsidP="00976420">
      <w:pPr>
        <w:spacing w:before="20"/>
        <w:ind w:left="460"/>
        <w:rPr>
          <w:sz w:val="22"/>
          <w:szCs w:val="22"/>
        </w:rPr>
      </w:pPr>
      <w:r w:rsidRPr="009020E6">
        <w:rPr>
          <w:sz w:val="22"/>
          <w:szCs w:val="22"/>
        </w:rPr>
        <w:t xml:space="preserve">10.  </w:t>
      </w:r>
      <w:proofErr w:type="gramStart"/>
      <w:r w:rsidRPr="009020E6">
        <w:rPr>
          <w:sz w:val="22"/>
          <w:szCs w:val="22"/>
        </w:rPr>
        <w:t>Which</w:t>
      </w:r>
      <w:proofErr w:type="gramEnd"/>
      <w:r w:rsidRPr="009020E6">
        <w:rPr>
          <w:sz w:val="22"/>
          <w:szCs w:val="22"/>
        </w:rPr>
        <w:t xml:space="preserve"> of the following function(s) can be used to impart non – linearity in a neural network?</w:t>
      </w:r>
    </w:p>
    <w:p w:rsidR="00321986" w:rsidRPr="009020E6" w:rsidRDefault="00C73F44">
      <w:pPr>
        <w:spacing w:before="20"/>
        <w:ind w:left="820"/>
        <w:rPr>
          <w:sz w:val="22"/>
          <w:szCs w:val="22"/>
        </w:rPr>
      </w:pPr>
      <w:r w:rsidRPr="009020E6">
        <w:rPr>
          <w:sz w:val="22"/>
          <w:szCs w:val="22"/>
        </w:rPr>
        <w:t>A) Stochastic Gradient Descent                            B) Rectified Linear Unit</w:t>
      </w:r>
    </w:p>
    <w:p w:rsidR="00321986" w:rsidRPr="009020E6" w:rsidRDefault="00C73F44">
      <w:pPr>
        <w:spacing w:before="20"/>
        <w:ind w:left="820"/>
        <w:rPr>
          <w:sz w:val="22"/>
          <w:szCs w:val="22"/>
        </w:rPr>
      </w:pPr>
      <w:r w:rsidRPr="009020E6">
        <w:rPr>
          <w:sz w:val="22"/>
          <w:szCs w:val="22"/>
        </w:rPr>
        <w:t>C) Convolution Function                                      D) Sigmoid Function</w:t>
      </w:r>
    </w:p>
    <w:p w:rsidR="00976420" w:rsidRPr="009020E6" w:rsidRDefault="00976420">
      <w:pPr>
        <w:spacing w:before="20"/>
        <w:ind w:left="820"/>
        <w:rPr>
          <w:sz w:val="22"/>
          <w:szCs w:val="22"/>
        </w:rPr>
      </w:pPr>
    </w:p>
    <w:p w:rsidR="00976420" w:rsidRPr="009020E6" w:rsidRDefault="00EE0E73">
      <w:pPr>
        <w:spacing w:before="20"/>
        <w:ind w:left="820"/>
        <w:rPr>
          <w:color w:val="FF0000"/>
          <w:sz w:val="22"/>
          <w:szCs w:val="22"/>
        </w:rPr>
      </w:pPr>
      <w:proofErr w:type="spellStart"/>
      <w:r w:rsidRPr="009020E6">
        <w:rPr>
          <w:color w:val="FF0000"/>
          <w:sz w:val="22"/>
          <w:szCs w:val="22"/>
        </w:rPr>
        <w:t>Ans</w:t>
      </w:r>
      <w:proofErr w:type="spellEnd"/>
      <w:r w:rsidR="00AD6F2A" w:rsidRPr="009020E6">
        <w:rPr>
          <w:color w:val="FF0000"/>
          <w:sz w:val="22"/>
          <w:szCs w:val="22"/>
        </w:rPr>
        <w:t xml:space="preserve">: </w:t>
      </w:r>
      <w:r w:rsidR="0080205C" w:rsidRPr="009020E6">
        <w:rPr>
          <w:color w:val="FF0000"/>
          <w:sz w:val="22"/>
          <w:szCs w:val="22"/>
        </w:rPr>
        <w:t>(D</w:t>
      </w:r>
      <w:r w:rsidR="004210BD" w:rsidRPr="009020E6">
        <w:rPr>
          <w:color w:val="FF0000"/>
          <w:sz w:val="22"/>
          <w:szCs w:val="22"/>
        </w:rPr>
        <w:t xml:space="preserve"> &amp; B</w:t>
      </w:r>
      <w:r w:rsidR="00AD6F2A" w:rsidRPr="009020E6">
        <w:rPr>
          <w:color w:val="FF0000"/>
          <w:sz w:val="22"/>
          <w:szCs w:val="22"/>
        </w:rPr>
        <w:t>)</w:t>
      </w:r>
    </w:p>
    <w:p w:rsidR="00321986" w:rsidRPr="009020E6" w:rsidRDefault="00321986">
      <w:pPr>
        <w:spacing w:before="6" w:line="140" w:lineRule="exact"/>
        <w:rPr>
          <w:sz w:val="14"/>
          <w:szCs w:val="14"/>
        </w:rPr>
      </w:pPr>
    </w:p>
    <w:p w:rsidR="005A6DD0" w:rsidRPr="009020E6" w:rsidRDefault="00C73F44" w:rsidP="003A6E83">
      <w:pPr>
        <w:ind w:left="100"/>
        <w:rPr>
          <w:sz w:val="22"/>
          <w:szCs w:val="22"/>
        </w:rPr>
      </w:pPr>
      <w:r w:rsidRPr="009020E6">
        <w:rPr>
          <w:b/>
          <w:sz w:val="22"/>
          <w:szCs w:val="22"/>
        </w:rPr>
        <w:t>Q11 to Q15 are subjective answer type question. Answer them briefly.</w:t>
      </w:r>
    </w:p>
    <w:p w:rsidR="005A6DD0" w:rsidRPr="009020E6" w:rsidRDefault="005470AC">
      <w:pPr>
        <w:spacing w:before="20"/>
        <w:ind w:left="460"/>
        <w:rPr>
          <w:sz w:val="22"/>
          <w:szCs w:val="22"/>
          <w:u w:val="single"/>
        </w:rPr>
      </w:pPr>
      <w:r w:rsidRPr="003A6E83">
        <w:rPr>
          <w:b/>
          <w:sz w:val="22"/>
          <w:szCs w:val="22"/>
        </w:rPr>
        <w:t>Q11.  What is Deep Learning?</w:t>
      </w:r>
      <w:r w:rsidR="005A6DD0" w:rsidRPr="009020E6">
        <w:rPr>
          <w:sz w:val="22"/>
          <w:szCs w:val="22"/>
        </w:rPr>
        <w:br/>
      </w:r>
      <w:proofErr w:type="spellStart"/>
      <w:r w:rsidR="00764248" w:rsidRPr="009020E6">
        <w:rPr>
          <w:sz w:val="22"/>
          <w:szCs w:val="22"/>
          <w:u w:val="single"/>
        </w:rPr>
        <w:t>Ans</w:t>
      </w:r>
      <w:proofErr w:type="spellEnd"/>
      <w:r w:rsidR="009A227A" w:rsidRPr="009020E6">
        <w:rPr>
          <w:sz w:val="22"/>
          <w:szCs w:val="22"/>
          <w:u w:val="single"/>
        </w:rPr>
        <w:t>:</w:t>
      </w:r>
    </w:p>
    <w:p w:rsidR="00FA3EB1" w:rsidRPr="009020E6" w:rsidRDefault="009A227A" w:rsidP="00FA3EB1">
      <w:pPr>
        <w:spacing w:before="20"/>
        <w:ind w:left="460"/>
      </w:pPr>
      <w:r w:rsidRPr="009020E6">
        <w:t xml:space="preserve">Deep Learning: </w:t>
      </w:r>
      <w:r w:rsidR="00861413" w:rsidRPr="009020E6">
        <w:t>De</w:t>
      </w:r>
      <w:r w:rsidRPr="009020E6">
        <w:t xml:space="preserve">ep Learning, </w:t>
      </w:r>
      <w:r w:rsidR="00861413" w:rsidRPr="009020E6">
        <w:t>is just a type of Machine Learning, inspired by the structure of a human brain. Deep learning algorithms attempt to draw similar conclusions as humans would by continually analyzing data with a given logical structure. To achieve this, deep learning uses a multi-layered structure of algorithms called neural networks</w:t>
      </w:r>
      <w:r w:rsidR="00205003" w:rsidRPr="009020E6">
        <w:t xml:space="preserve"> (NN)</w:t>
      </w:r>
      <w:r w:rsidR="00861413" w:rsidRPr="009020E6">
        <w:t>.</w:t>
      </w:r>
    </w:p>
    <w:p w:rsidR="005A6DD0" w:rsidRPr="009020E6" w:rsidRDefault="00861413" w:rsidP="00FA3EB1">
      <w:pPr>
        <w:spacing w:before="20"/>
        <w:ind w:left="460"/>
        <w:jc w:val="center"/>
        <w:rPr>
          <w:color w:val="292929"/>
          <w:spacing w:val="-1"/>
          <w:sz w:val="21"/>
          <w:szCs w:val="21"/>
          <w:shd w:val="clear" w:color="auto" w:fill="FFFFFF"/>
        </w:rPr>
      </w:pPr>
      <w:r w:rsidRPr="009020E6">
        <w:rPr>
          <w:color w:val="292929"/>
          <w:spacing w:val="-1"/>
          <w:sz w:val="21"/>
          <w:szCs w:val="21"/>
          <w:shd w:val="clear" w:color="auto" w:fill="FFFFFF"/>
        </w:rPr>
        <w:br/>
        <w:t xml:space="preserve"> </w:t>
      </w:r>
      <w:r w:rsidRPr="009020E6">
        <w:rPr>
          <w:color w:val="292929"/>
          <w:spacing w:val="-1"/>
          <w:sz w:val="21"/>
          <w:szCs w:val="21"/>
          <w:shd w:val="clear" w:color="auto" w:fill="FFFFFF"/>
        </w:rPr>
        <w:br/>
      </w:r>
      <w:r w:rsidRPr="009020E6">
        <w:rPr>
          <w:noProof/>
          <w:sz w:val="22"/>
          <w:szCs w:val="22"/>
          <w:lang w:val="en-IN" w:eastAsia="en-IN"/>
        </w:rPr>
        <w:drawing>
          <wp:inline distT="0" distB="0" distL="0" distR="0">
            <wp:extent cx="4072283" cy="1605643"/>
            <wp:effectExtent l="0" t="0" r="0" b="0"/>
            <wp:docPr id="1" name="Picture 0" descr="0_AONVmd3v4wO_dW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AONVmd3v4wO_dWr6.png"/>
                    <pic:cNvPicPr/>
                  </pic:nvPicPr>
                  <pic:blipFill>
                    <a:blip r:embed="rId5" cstate="print"/>
                    <a:stretch>
                      <a:fillRect/>
                    </a:stretch>
                  </pic:blipFill>
                  <pic:spPr>
                    <a:xfrm>
                      <a:off x="0" y="0"/>
                      <a:ext cx="4101992" cy="1617357"/>
                    </a:xfrm>
                    <a:prstGeom prst="rect">
                      <a:avLst/>
                    </a:prstGeom>
                  </pic:spPr>
                </pic:pic>
              </a:graphicData>
            </a:graphic>
          </wp:inline>
        </w:drawing>
      </w:r>
      <w:r w:rsidRPr="009020E6">
        <w:rPr>
          <w:color w:val="292929"/>
          <w:spacing w:val="-1"/>
          <w:sz w:val="21"/>
          <w:szCs w:val="21"/>
          <w:shd w:val="clear" w:color="auto" w:fill="FFFFFF"/>
        </w:rPr>
        <w:br/>
      </w:r>
    </w:p>
    <w:p w:rsidR="00861413" w:rsidRPr="009020E6" w:rsidRDefault="00861413">
      <w:pPr>
        <w:spacing w:before="20"/>
        <w:ind w:left="460"/>
        <w:rPr>
          <w:color w:val="292929"/>
          <w:spacing w:val="-1"/>
          <w:sz w:val="21"/>
          <w:szCs w:val="21"/>
          <w:shd w:val="clear" w:color="auto" w:fill="FFFFFF"/>
        </w:rPr>
      </w:pPr>
    </w:p>
    <w:p w:rsidR="00861413" w:rsidRPr="009020E6" w:rsidRDefault="00861413" w:rsidP="00861413">
      <w:pPr>
        <w:pStyle w:val="jy"/>
        <w:shd w:val="clear" w:color="auto" w:fill="FFFFFF"/>
        <w:spacing w:before="480" w:beforeAutospacing="0" w:after="0" w:afterAutospacing="0" w:line="320" w:lineRule="atLeast"/>
        <w:rPr>
          <w:color w:val="292929"/>
          <w:spacing w:val="-1"/>
          <w:sz w:val="21"/>
          <w:szCs w:val="21"/>
        </w:rPr>
      </w:pPr>
      <w:r w:rsidRPr="009020E6">
        <w:rPr>
          <w:color w:val="292929"/>
          <w:spacing w:val="-1"/>
          <w:sz w:val="21"/>
          <w:szCs w:val="21"/>
        </w:rPr>
        <w:t>Just as we use our brains to identify patterns and classify different types of information, neural networks can be taught to perform the same tasks on data.</w:t>
      </w:r>
    </w:p>
    <w:p w:rsidR="00861413" w:rsidRPr="009020E6" w:rsidRDefault="00861413" w:rsidP="00861413">
      <w:pPr>
        <w:pStyle w:val="jy"/>
        <w:shd w:val="clear" w:color="auto" w:fill="FFFFFF"/>
        <w:spacing w:before="480" w:beforeAutospacing="0" w:after="0" w:afterAutospacing="0" w:line="320" w:lineRule="atLeast"/>
        <w:rPr>
          <w:color w:val="292929"/>
          <w:spacing w:val="-1"/>
          <w:sz w:val="21"/>
          <w:szCs w:val="21"/>
        </w:rPr>
      </w:pPr>
      <w:r w:rsidRPr="009020E6">
        <w:rPr>
          <w:color w:val="292929"/>
          <w:spacing w:val="-1"/>
          <w:sz w:val="21"/>
          <w:szCs w:val="21"/>
        </w:rPr>
        <w:t>The individual layers of neural networks can also be thought of as a sort of filter that works from gross to subtle, increasing the likelihood of detecting and outputting a correct result.</w:t>
      </w:r>
    </w:p>
    <w:p w:rsidR="00861413" w:rsidRPr="009020E6" w:rsidRDefault="00861413" w:rsidP="00861413">
      <w:pPr>
        <w:pStyle w:val="jy"/>
        <w:shd w:val="clear" w:color="auto" w:fill="FFFFFF"/>
        <w:spacing w:before="480" w:beforeAutospacing="0" w:after="0" w:afterAutospacing="0" w:line="320" w:lineRule="atLeast"/>
        <w:rPr>
          <w:color w:val="292929"/>
          <w:spacing w:val="-1"/>
          <w:sz w:val="21"/>
          <w:szCs w:val="21"/>
        </w:rPr>
      </w:pPr>
      <w:r w:rsidRPr="009020E6">
        <w:rPr>
          <w:color w:val="292929"/>
          <w:spacing w:val="-1"/>
          <w:sz w:val="21"/>
          <w:szCs w:val="21"/>
        </w:rPr>
        <w:t>The human brain works similarly. Whenever we receive new information, the brain tries to compare it with known objects. The same concept is also used by deep neural networks.</w:t>
      </w:r>
    </w:p>
    <w:p w:rsidR="008931A6" w:rsidRDefault="008931A6" w:rsidP="008931A6">
      <w:pPr>
        <w:spacing w:before="20"/>
        <w:rPr>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0D39AF" w:rsidRDefault="000D39AF" w:rsidP="008931A6">
      <w:pPr>
        <w:spacing w:before="20"/>
        <w:rPr>
          <w:b/>
          <w:sz w:val="22"/>
          <w:szCs w:val="22"/>
        </w:rPr>
      </w:pPr>
    </w:p>
    <w:p w:rsidR="008931A6" w:rsidRPr="003A6E83" w:rsidRDefault="008931A6" w:rsidP="008931A6">
      <w:pPr>
        <w:spacing w:before="20"/>
        <w:rPr>
          <w:b/>
          <w:sz w:val="22"/>
          <w:szCs w:val="22"/>
        </w:rPr>
      </w:pPr>
      <w:r w:rsidRPr="003A6E83">
        <w:rPr>
          <w:b/>
          <w:sz w:val="22"/>
          <w:szCs w:val="22"/>
        </w:rPr>
        <w:t>Q</w:t>
      </w:r>
      <w:r w:rsidRPr="003A6E83">
        <w:rPr>
          <w:b/>
          <w:sz w:val="22"/>
          <w:szCs w:val="22"/>
        </w:rPr>
        <w:t>12.  What is reinforcement learning?</w:t>
      </w:r>
    </w:p>
    <w:p w:rsidR="009E3683" w:rsidRDefault="008931A6" w:rsidP="009E3683">
      <w:pPr>
        <w:pStyle w:val="NormalWeb"/>
        <w:shd w:val="clear" w:color="auto" w:fill="FFFFFF"/>
        <w:spacing w:before="0" w:beforeAutospacing="0" w:after="150" w:afterAutospacing="0"/>
        <w:rPr>
          <w:color w:val="292929"/>
          <w:spacing w:val="-1"/>
          <w:sz w:val="21"/>
          <w:szCs w:val="21"/>
        </w:rPr>
      </w:pPr>
      <w:r>
        <w:rPr>
          <w:color w:val="292929"/>
          <w:spacing w:val="-1"/>
          <w:sz w:val="21"/>
          <w:szCs w:val="21"/>
          <w:u w:val="single"/>
        </w:rPr>
        <w:t>Ans</w:t>
      </w:r>
      <w:proofErr w:type="gramStart"/>
      <w:r>
        <w:rPr>
          <w:color w:val="292929"/>
          <w:spacing w:val="-1"/>
          <w:sz w:val="21"/>
          <w:szCs w:val="21"/>
          <w:u w:val="single"/>
        </w:rPr>
        <w:t>.</w:t>
      </w:r>
      <w:proofErr w:type="gramEnd"/>
      <w:r w:rsidR="00861413" w:rsidRPr="009020E6">
        <w:rPr>
          <w:color w:val="292929"/>
          <w:spacing w:val="-1"/>
          <w:sz w:val="21"/>
          <w:szCs w:val="21"/>
        </w:rPr>
        <w:br/>
      </w:r>
      <w:r w:rsidR="00861413" w:rsidRPr="005F2F61">
        <w:rPr>
          <w:b/>
          <w:color w:val="292929"/>
          <w:spacing w:val="-1"/>
          <w:sz w:val="21"/>
          <w:szCs w:val="21"/>
        </w:rPr>
        <w:t>Reinforcement learning</w:t>
      </w:r>
      <w:r w:rsidR="005F2F61">
        <w:rPr>
          <w:color w:val="292929"/>
          <w:spacing w:val="-1"/>
          <w:sz w:val="21"/>
          <w:szCs w:val="21"/>
        </w:rPr>
        <w:t xml:space="preserve">: </w:t>
      </w:r>
      <w:r w:rsidR="00044266">
        <w:rPr>
          <w:color w:val="292929"/>
          <w:spacing w:val="-1"/>
          <w:sz w:val="21"/>
          <w:szCs w:val="21"/>
        </w:rPr>
        <w:t>is a type</w:t>
      </w:r>
      <w:r w:rsidR="00861413" w:rsidRPr="009020E6">
        <w:rPr>
          <w:color w:val="292929"/>
          <w:spacing w:val="-1"/>
          <w:sz w:val="21"/>
          <w:szCs w:val="21"/>
        </w:rPr>
        <w:t xml:space="preserve"> of Machine Learning</w:t>
      </w:r>
      <w:r w:rsidR="00044266">
        <w:rPr>
          <w:color w:val="292929"/>
          <w:spacing w:val="-1"/>
          <w:sz w:val="21"/>
          <w:szCs w:val="21"/>
        </w:rPr>
        <w:t xml:space="preserve"> algorithms</w:t>
      </w:r>
      <w:r w:rsidR="007E7687">
        <w:rPr>
          <w:color w:val="292929"/>
          <w:spacing w:val="-1"/>
          <w:sz w:val="21"/>
          <w:szCs w:val="21"/>
        </w:rPr>
        <w:t>.</w:t>
      </w:r>
      <w:r w:rsidR="00861413" w:rsidRPr="009020E6">
        <w:rPr>
          <w:color w:val="292929"/>
          <w:spacing w:val="-1"/>
          <w:sz w:val="21"/>
          <w:szCs w:val="21"/>
        </w:rPr>
        <w:t xml:space="preserve">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w:t>
      </w:r>
      <w:r w:rsidR="00F86BC2">
        <w:rPr>
          <w:color w:val="292929"/>
          <w:spacing w:val="-1"/>
          <w:sz w:val="21"/>
          <w:szCs w:val="21"/>
        </w:rPr>
        <w:t xml:space="preserve">nd to learn from its experience. Exp. Recommendation System </w:t>
      </w:r>
      <w:r w:rsidR="00145F21">
        <w:rPr>
          <w:color w:val="292929"/>
          <w:spacing w:val="-1"/>
          <w:sz w:val="21"/>
          <w:szCs w:val="21"/>
        </w:rPr>
        <w:t>etc.</w:t>
      </w:r>
      <w:r w:rsidR="009E3683" w:rsidRPr="009020E6">
        <w:rPr>
          <w:color w:val="292929"/>
          <w:spacing w:val="-1"/>
          <w:sz w:val="21"/>
          <w:szCs w:val="21"/>
        </w:rPr>
        <w:br/>
      </w:r>
    </w:p>
    <w:p w:rsidR="00E12616" w:rsidRDefault="00E12616" w:rsidP="00E12616">
      <w:pPr>
        <w:pStyle w:val="NormalWeb"/>
        <w:shd w:val="clear" w:color="auto" w:fill="FFFFFF"/>
        <w:spacing w:before="0" w:beforeAutospacing="0" w:after="150" w:afterAutospacing="0"/>
        <w:jc w:val="center"/>
        <w:rPr>
          <w:color w:val="292929"/>
          <w:spacing w:val="-1"/>
          <w:sz w:val="21"/>
          <w:szCs w:val="21"/>
        </w:rPr>
      </w:pPr>
      <w:r>
        <w:rPr>
          <w:noProof/>
          <w:color w:val="292929"/>
          <w:spacing w:val="-1"/>
          <w:sz w:val="21"/>
          <w:szCs w:val="21"/>
          <w:lang w:val="en-IN" w:eastAsia="en-IN"/>
        </w:rPr>
        <w:drawing>
          <wp:inline distT="0" distB="0" distL="0" distR="0">
            <wp:extent cx="2828925"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rsidR="00BC6C33" w:rsidRPr="009020E6" w:rsidRDefault="00BC6C33" w:rsidP="00E12616">
      <w:pPr>
        <w:pStyle w:val="NormalWeb"/>
        <w:shd w:val="clear" w:color="auto" w:fill="FFFFFF"/>
        <w:spacing w:before="0" w:beforeAutospacing="0" w:after="150" w:afterAutospacing="0"/>
        <w:jc w:val="center"/>
        <w:rPr>
          <w:color w:val="292929"/>
          <w:spacing w:val="-1"/>
          <w:sz w:val="21"/>
          <w:szCs w:val="21"/>
        </w:rPr>
      </w:pPr>
    </w:p>
    <w:p w:rsidR="009E3683" w:rsidRPr="00D50576" w:rsidRDefault="00FF690F" w:rsidP="00D50576">
      <w:pPr>
        <w:spacing w:before="20"/>
        <w:rPr>
          <w:sz w:val="22"/>
          <w:szCs w:val="22"/>
        </w:rPr>
      </w:pPr>
      <w:r w:rsidRPr="003A6E83">
        <w:rPr>
          <w:b/>
          <w:sz w:val="22"/>
          <w:szCs w:val="22"/>
        </w:rPr>
        <w:t>Q</w:t>
      </w:r>
      <w:r w:rsidRPr="003A6E83">
        <w:rPr>
          <w:b/>
          <w:sz w:val="22"/>
          <w:szCs w:val="22"/>
        </w:rPr>
        <w:t>13.  What Are the Differences Between Machine Learning and Deep Learning?</w:t>
      </w:r>
      <w:r w:rsidR="00861413" w:rsidRPr="009020E6">
        <w:rPr>
          <w:color w:val="292929"/>
          <w:spacing w:val="-1"/>
          <w:sz w:val="21"/>
          <w:szCs w:val="21"/>
        </w:rPr>
        <w:br/>
      </w:r>
      <w:r>
        <w:rPr>
          <w:color w:val="292929"/>
          <w:spacing w:val="-1"/>
          <w:sz w:val="21"/>
          <w:szCs w:val="21"/>
          <w:u w:val="single"/>
        </w:rPr>
        <w:t>Ans</w:t>
      </w:r>
      <w:proofErr w:type="gramStart"/>
      <w:r>
        <w:rPr>
          <w:color w:val="292929"/>
          <w:spacing w:val="-1"/>
          <w:sz w:val="21"/>
          <w:szCs w:val="21"/>
          <w:u w:val="single"/>
        </w:rPr>
        <w:t>.</w:t>
      </w:r>
      <w:proofErr w:type="gramEnd"/>
      <w:r w:rsidR="009E3683" w:rsidRPr="009020E6">
        <w:rPr>
          <w:color w:val="292929"/>
          <w:spacing w:val="-1"/>
          <w:sz w:val="21"/>
          <w:szCs w:val="21"/>
        </w:rPr>
        <w:br/>
        <w:t>Differences between deep learner and machine learning:</w:t>
      </w:r>
    </w:p>
    <w:p w:rsidR="009E3683" w:rsidRPr="009020E6" w:rsidRDefault="009E3683" w:rsidP="009E3683">
      <w:pPr>
        <w:numPr>
          <w:ilvl w:val="0"/>
          <w:numId w:val="2"/>
        </w:numPr>
        <w:shd w:val="clear" w:color="auto" w:fill="FFFFFF"/>
        <w:spacing w:before="100" w:beforeAutospacing="1" w:after="100" w:afterAutospacing="1"/>
        <w:rPr>
          <w:color w:val="292929"/>
          <w:spacing w:val="-1"/>
          <w:sz w:val="21"/>
          <w:szCs w:val="21"/>
        </w:rPr>
      </w:pPr>
      <w:r w:rsidRPr="009020E6">
        <w:rPr>
          <w:color w:val="292929"/>
          <w:spacing w:val="-1"/>
          <w:sz w:val="21"/>
          <w:szCs w:val="21"/>
        </w:rPr>
        <w:t xml:space="preserve">The main </w:t>
      </w:r>
      <w:r w:rsidR="00D50576">
        <w:rPr>
          <w:color w:val="292929"/>
          <w:spacing w:val="-1"/>
          <w:sz w:val="21"/>
          <w:szCs w:val="21"/>
        </w:rPr>
        <w:t>difference between DL and ML</w:t>
      </w:r>
      <w:r w:rsidRPr="009020E6">
        <w:rPr>
          <w:color w:val="292929"/>
          <w:spacing w:val="-1"/>
          <w:sz w:val="21"/>
          <w:szCs w:val="21"/>
        </w:rPr>
        <w:t xml:space="preserve"> is due to the way </w:t>
      </w:r>
      <w:r w:rsidR="006F2C50">
        <w:rPr>
          <w:color w:val="292929"/>
          <w:spacing w:val="-1"/>
          <w:sz w:val="21"/>
          <w:szCs w:val="21"/>
        </w:rPr>
        <w:t xml:space="preserve">of </w:t>
      </w:r>
      <w:r w:rsidRPr="009020E6">
        <w:rPr>
          <w:color w:val="292929"/>
          <w:spacing w:val="-1"/>
          <w:sz w:val="21"/>
          <w:szCs w:val="21"/>
        </w:rPr>
        <w:t>data is presented in the system. Machine learning algorithms almost always require structured data, while deep learning networks rely on layers of ANN (artificial neural networks).</w:t>
      </w:r>
    </w:p>
    <w:p w:rsidR="009E3683" w:rsidRPr="009020E6" w:rsidRDefault="009E3683" w:rsidP="009E3683">
      <w:pPr>
        <w:numPr>
          <w:ilvl w:val="0"/>
          <w:numId w:val="2"/>
        </w:numPr>
        <w:shd w:val="clear" w:color="auto" w:fill="FFFFFF"/>
        <w:spacing w:before="100" w:beforeAutospacing="1" w:after="100" w:afterAutospacing="1"/>
        <w:rPr>
          <w:color w:val="292929"/>
          <w:spacing w:val="-1"/>
          <w:sz w:val="21"/>
          <w:szCs w:val="21"/>
        </w:rPr>
      </w:pPr>
      <w:r w:rsidRPr="009020E6">
        <w:rPr>
          <w:color w:val="292929"/>
          <w:spacing w:val="-1"/>
          <w:sz w:val="21"/>
          <w:szCs w:val="21"/>
        </w:rPr>
        <w:t>Machine learning algorithms are designed to “learn” to act by understanding labeled data and then use it to produce new results with more datasets. However, when the result is incorrect, there is a need to “teach them”.</w:t>
      </w:r>
    </w:p>
    <w:p w:rsidR="009E3683" w:rsidRPr="009020E6" w:rsidRDefault="009E3683" w:rsidP="009E3683">
      <w:pPr>
        <w:numPr>
          <w:ilvl w:val="0"/>
          <w:numId w:val="2"/>
        </w:numPr>
        <w:shd w:val="clear" w:color="auto" w:fill="FFFFFF"/>
        <w:spacing w:before="100" w:beforeAutospacing="1" w:after="100" w:afterAutospacing="1"/>
        <w:rPr>
          <w:color w:val="292929"/>
          <w:spacing w:val="-1"/>
          <w:sz w:val="21"/>
          <w:szCs w:val="21"/>
        </w:rPr>
      </w:pPr>
      <w:r w:rsidRPr="009020E6">
        <w:rPr>
          <w:color w:val="292929"/>
          <w:spacing w:val="-1"/>
          <w:sz w:val="21"/>
          <w:szCs w:val="21"/>
        </w:rPr>
        <w:t>Deep learning networks do not require human intervention, as multilevel layers in neural networks place data in a hierarchy of different concepts, which ultimately learn from their own mistakes. However, even they can be wrong if the data quality is not good enough.</w:t>
      </w:r>
    </w:p>
    <w:p w:rsidR="009E3683" w:rsidRDefault="009E3683" w:rsidP="009E3683">
      <w:pPr>
        <w:numPr>
          <w:ilvl w:val="0"/>
          <w:numId w:val="2"/>
        </w:numPr>
        <w:shd w:val="clear" w:color="auto" w:fill="FFFFFF"/>
        <w:spacing w:before="100" w:beforeAutospacing="1" w:after="100" w:afterAutospacing="1"/>
        <w:rPr>
          <w:color w:val="292929"/>
          <w:spacing w:val="-1"/>
          <w:sz w:val="21"/>
          <w:szCs w:val="21"/>
        </w:rPr>
      </w:pPr>
      <w:r w:rsidRPr="009020E6">
        <w:rPr>
          <w:color w:val="292929"/>
          <w:spacing w:val="-1"/>
          <w:sz w:val="21"/>
          <w:szCs w:val="21"/>
        </w:rPr>
        <w:t>Data decides everything. It is the quality of the data that ultimately determines the quality of the result.</w:t>
      </w:r>
    </w:p>
    <w:p w:rsidR="00BC6C33" w:rsidRPr="009020E6" w:rsidRDefault="00BC6C33" w:rsidP="00BC6C33">
      <w:pPr>
        <w:shd w:val="clear" w:color="auto" w:fill="FFFFFF"/>
        <w:spacing w:before="100" w:beforeAutospacing="1" w:after="100" w:afterAutospacing="1"/>
        <w:ind w:left="360"/>
        <w:jc w:val="center"/>
        <w:rPr>
          <w:color w:val="292929"/>
          <w:spacing w:val="-1"/>
          <w:sz w:val="21"/>
          <w:szCs w:val="21"/>
        </w:rPr>
      </w:pPr>
      <w:r>
        <w:rPr>
          <w:noProof/>
          <w:color w:val="292929"/>
          <w:spacing w:val="-1"/>
          <w:sz w:val="21"/>
          <w:szCs w:val="21"/>
          <w:lang w:val="en-IN" w:eastAsia="en-IN"/>
        </w:rPr>
        <w:drawing>
          <wp:inline distT="0" distB="0" distL="0" distR="0">
            <wp:extent cx="2258785" cy="20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7">
                      <a:extLst>
                        <a:ext uri="{28A0092B-C50C-407E-A947-70E740481C1C}">
                          <a14:useLocalDpi xmlns:a14="http://schemas.microsoft.com/office/drawing/2010/main" val="0"/>
                        </a:ext>
                      </a:extLst>
                    </a:blip>
                    <a:stretch>
                      <a:fillRect/>
                    </a:stretch>
                  </pic:blipFill>
                  <pic:spPr>
                    <a:xfrm>
                      <a:off x="0" y="0"/>
                      <a:ext cx="2274139" cy="2040101"/>
                    </a:xfrm>
                    <a:prstGeom prst="rect">
                      <a:avLst/>
                    </a:prstGeom>
                  </pic:spPr>
                </pic:pic>
              </a:graphicData>
            </a:graphic>
          </wp:inline>
        </w:drawing>
      </w:r>
    </w:p>
    <w:p w:rsidR="00432C2E" w:rsidRDefault="00432C2E" w:rsidP="001C76EE">
      <w:pPr>
        <w:shd w:val="clear" w:color="auto" w:fill="FFFFFF"/>
        <w:spacing w:before="100" w:beforeAutospacing="1" w:after="100" w:afterAutospacing="1"/>
        <w:rPr>
          <w:color w:val="292929"/>
          <w:spacing w:val="-1"/>
          <w:sz w:val="21"/>
          <w:szCs w:val="21"/>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126142" w:rsidRDefault="00126142" w:rsidP="00283A38">
      <w:pPr>
        <w:rPr>
          <w:sz w:val="22"/>
          <w:szCs w:val="22"/>
        </w:rPr>
      </w:pPr>
    </w:p>
    <w:p w:rsidR="00283A38" w:rsidRPr="005778D8" w:rsidRDefault="00432C2E" w:rsidP="00283A38">
      <w:pPr>
        <w:rPr>
          <w:b/>
          <w:sz w:val="22"/>
          <w:szCs w:val="22"/>
        </w:rPr>
      </w:pPr>
      <w:r w:rsidRPr="005778D8">
        <w:rPr>
          <w:b/>
          <w:sz w:val="22"/>
          <w:szCs w:val="22"/>
        </w:rPr>
        <w:t>Q</w:t>
      </w:r>
      <w:r w:rsidRPr="005778D8">
        <w:rPr>
          <w:b/>
          <w:sz w:val="22"/>
          <w:szCs w:val="22"/>
        </w:rPr>
        <w:t>14.  What is a perceptron?</w:t>
      </w:r>
    </w:p>
    <w:p w:rsidR="00283A38" w:rsidRPr="00283A38" w:rsidRDefault="00283A38" w:rsidP="00283A38">
      <w:r>
        <w:rPr>
          <w:sz w:val="22"/>
          <w:szCs w:val="22"/>
        </w:rPr>
        <w:t>Ans</w:t>
      </w:r>
      <w:proofErr w:type="gramStart"/>
      <w:r>
        <w:rPr>
          <w:sz w:val="22"/>
          <w:szCs w:val="22"/>
        </w:rPr>
        <w:t>.</w:t>
      </w:r>
      <w:proofErr w:type="gramEnd"/>
      <w:r w:rsidR="008E1C8D">
        <w:rPr>
          <w:sz w:val="21"/>
          <w:szCs w:val="21"/>
        </w:rPr>
        <w:br/>
      </w:r>
      <w:r w:rsidRPr="00283A38">
        <w:rPr>
          <w:rFonts w:eastAsiaTheme="majorEastAsia"/>
        </w:rPr>
        <w:t>Perceptron is a single layer neural network</w:t>
      </w:r>
      <w:r w:rsidRPr="00283A38">
        <w:t> and a multi-layer perceptron is called Neural Networks.</w:t>
      </w:r>
    </w:p>
    <w:p w:rsidR="001C76EE" w:rsidRPr="00D32E32" w:rsidRDefault="00283A38" w:rsidP="00D32E32">
      <w:r w:rsidRPr="00283A38">
        <w:t>Perceptron is a linear classifier (binary). Also, it is used in supervised learning. It helps to classify the given input data</w:t>
      </w:r>
      <w:r w:rsidR="007E683D">
        <w:t>.</w:t>
      </w:r>
      <w:r w:rsidR="007E683D" w:rsidRPr="007E683D">
        <w:t xml:space="preserve"> </w:t>
      </w:r>
      <w:r w:rsidR="007E683D">
        <w:t>Perceptron is usually used to classify the data into two parts. Therefore, it is also known as a </w:t>
      </w:r>
      <w:hyperlink r:id="rId8" w:tgtFrame="_blank" w:history="1">
        <w:r w:rsidR="007E683D" w:rsidRPr="007E683D">
          <w:rPr>
            <w:b/>
          </w:rPr>
          <w:t>Linear Binary Classifier</w:t>
        </w:r>
      </w:hyperlink>
      <w:r w:rsidR="007E683D">
        <w:t>.</w:t>
      </w:r>
    </w:p>
    <w:p w:rsidR="00EA016D" w:rsidRPr="00EA016D" w:rsidRDefault="00EA016D" w:rsidP="00EA016D">
      <w:r w:rsidRPr="00EA016D">
        <w:t>The</w:t>
      </w:r>
      <w:r>
        <w:t xml:space="preserve"> perceptron consists of 4 parts-</w:t>
      </w:r>
    </w:p>
    <w:p w:rsidR="00EA016D" w:rsidRPr="00EA016D" w:rsidRDefault="00EA016D" w:rsidP="00EA016D">
      <w:pPr>
        <w:pStyle w:val="ListParagraph"/>
        <w:numPr>
          <w:ilvl w:val="0"/>
          <w:numId w:val="5"/>
        </w:numPr>
      </w:pPr>
      <w:r w:rsidRPr="00EA016D">
        <w:t>Input values or one input layer</w:t>
      </w:r>
    </w:p>
    <w:p w:rsidR="00EA016D" w:rsidRPr="00EA016D" w:rsidRDefault="00EA016D" w:rsidP="00EA016D">
      <w:pPr>
        <w:pStyle w:val="ListParagraph"/>
        <w:numPr>
          <w:ilvl w:val="0"/>
          <w:numId w:val="5"/>
        </w:numPr>
      </w:pPr>
      <w:r w:rsidRPr="00EA016D">
        <w:t>Weights and Bias</w:t>
      </w:r>
    </w:p>
    <w:p w:rsidR="00EA016D" w:rsidRPr="00EA016D" w:rsidRDefault="00EA016D" w:rsidP="00EA016D">
      <w:pPr>
        <w:pStyle w:val="ListParagraph"/>
        <w:numPr>
          <w:ilvl w:val="0"/>
          <w:numId w:val="5"/>
        </w:numPr>
      </w:pPr>
      <w:r w:rsidRPr="00EA016D">
        <w:t>Net sum</w:t>
      </w:r>
    </w:p>
    <w:p w:rsidR="00126142" w:rsidRPr="00EA016D" w:rsidRDefault="00EA016D" w:rsidP="00126142">
      <w:pPr>
        <w:pStyle w:val="ListParagraph"/>
        <w:numPr>
          <w:ilvl w:val="0"/>
          <w:numId w:val="5"/>
        </w:numPr>
      </w:pPr>
      <w:hyperlink r:id="rId9" w:tgtFrame="_blank" w:history="1">
        <w:r w:rsidRPr="00EA016D">
          <w:t>Activation Function</w:t>
        </w:r>
      </w:hyperlink>
    </w:p>
    <w:p w:rsidR="00861413" w:rsidRDefault="00126142" w:rsidP="00E461F3">
      <w:pPr>
        <w:shd w:val="clear" w:color="auto" w:fill="FFFFFF"/>
        <w:spacing w:before="100" w:beforeAutospacing="1" w:after="100" w:afterAutospacing="1"/>
        <w:jc w:val="center"/>
        <w:rPr>
          <w:color w:val="292929"/>
          <w:spacing w:val="-1"/>
          <w:sz w:val="21"/>
          <w:szCs w:val="21"/>
        </w:rPr>
      </w:pPr>
      <w:r>
        <w:rPr>
          <w:noProof/>
          <w:color w:val="292929"/>
          <w:spacing w:val="-1"/>
          <w:sz w:val="21"/>
          <w:szCs w:val="21"/>
          <w:lang w:val="en-IN" w:eastAsia="en-IN"/>
        </w:rPr>
        <w:drawing>
          <wp:inline distT="0" distB="0" distL="0" distR="0">
            <wp:extent cx="3630385" cy="1917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n6sJ4yZQzwKL9wnF5wnV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5470" cy="1925459"/>
                    </a:xfrm>
                    <a:prstGeom prst="rect">
                      <a:avLst/>
                    </a:prstGeom>
                  </pic:spPr>
                </pic:pic>
              </a:graphicData>
            </a:graphic>
          </wp:inline>
        </w:drawing>
      </w:r>
    </w:p>
    <w:p w:rsidR="00E461F3" w:rsidRDefault="00E461F3" w:rsidP="00E461F3">
      <w:pPr>
        <w:shd w:val="clear" w:color="auto" w:fill="FFFFFF"/>
        <w:spacing w:before="100" w:beforeAutospacing="1" w:after="100" w:afterAutospacing="1"/>
        <w:jc w:val="center"/>
        <w:rPr>
          <w:color w:val="292929"/>
          <w:spacing w:val="-1"/>
          <w:sz w:val="21"/>
          <w:szCs w:val="21"/>
        </w:rPr>
      </w:pPr>
    </w:p>
    <w:p w:rsidR="00E461F3" w:rsidRDefault="00E461F3" w:rsidP="00E461F3">
      <w:pPr>
        <w:shd w:val="clear" w:color="auto" w:fill="FFFFFF"/>
        <w:spacing w:before="100" w:beforeAutospacing="1" w:after="100" w:afterAutospacing="1"/>
        <w:jc w:val="center"/>
        <w:rPr>
          <w:color w:val="292929"/>
          <w:spacing w:val="-1"/>
          <w:sz w:val="21"/>
          <w:szCs w:val="21"/>
        </w:rPr>
      </w:pPr>
    </w:p>
    <w:p w:rsidR="00E461F3" w:rsidRPr="005778D8" w:rsidRDefault="00E461F3" w:rsidP="00E461F3">
      <w:pPr>
        <w:spacing w:before="73"/>
        <w:rPr>
          <w:b/>
          <w:sz w:val="22"/>
          <w:szCs w:val="22"/>
        </w:rPr>
      </w:pPr>
      <w:r w:rsidRPr="005778D8">
        <w:rPr>
          <w:b/>
          <w:sz w:val="22"/>
          <w:szCs w:val="22"/>
        </w:rPr>
        <w:t>Q15.  What’s the difference between AI and ML?</w:t>
      </w:r>
    </w:p>
    <w:p w:rsidR="00E461F3" w:rsidRDefault="00E461F3" w:rsidP="00E461F3">
      <w:r w:rsidRPr="007E683D">
        <w:t>Ans.</w:t>
      </w:r>
    </w:p>
    <w:p w:rsidR="00E461F3" w:rsidRDefault="00E461F3" w:rsidP="00E461F3"/>
    <w:p w:rsidR="00E461F3" w:rsidRPr="00E461F3" w:rsidRDefault="00E461F3" w:rsidP="00E461F3">
      <w:pPr>
        <w:jc w:val="center"/>
      </w:pPr>
      <w:r>
        <w:rPr>
          <w:noProof/>
          <w:lang w:val="en-IN" w:eastAsia="en-IN"/>
        </w:rPr>
        <w:drawing>
          <wp:inline distT="0" distB="0" distL="0" distR="0">
            <wp:extent cx="2764971" cy="2007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vs-machine-learning.png"/>
                    <pic:cNvPicPr/>
                  </pic:nvPicPr>
                  <pic:blipFill>
                    <a:blip r:embed="rId11">
                      <a:extLst>
                        <a:ext uri="{28A0092B-C50C-407E-A947-70E740481C1C}">
                          <a14:useLocalDpi xmlns:a14="http://schemas.microsoft.com/office/drawing/2010/main" val="0"/>
                        </a:ext>
                      </a:extLst>
                    </a:blip>
                    <a:stretch>
                      <a:fillRect/>
                    </a:stretch>
                  </pic:blipFill>
                  <pic:spPr>
                    <a:xfrm>
                      <a:off x="0" y="0"/>
                      <a:ext cx="2776924" cy="2016438"/>
                    </a:xfrm>
                    <a:prstGeom prst="rect">
                      <a:avLst/>
                    </a:prstGeom>
                  </pic:spPr>
                </pic:pic>
              </a:graphicData>
            </a:graphic>
          </wp:inline>
        </w:drawing>
      </w:r>
    </w:p>
    <w:p w:rsidR="00E461F3" w:rsidRDefault="00E461F3" w:rsidP="00E461F3">
      <w:r w:rsidRPr="00E461F3">
        <w:rPr>
          <w:b/>
        </w:rPr>
        <w:t>Artificial Intelligence</w:t>
      </w:r>
      <w:r>
        <w:rPr>
          <w:b/>
        </w:rPr>
        <w:t xml:space="preserve">: </w:t>
      </w:r>
      <w:r w:rsidRPr="00E461F3">
        <w:t>Artificial intelligence is a field of computer science which makes a computer system that can mimic human intelligence. It is comprised of two words "</w:t>
      </w:r>
      <w:r w:rsidRPr="00E461F3">
        <w:rPr>
          <w:rFonts w:eastAsiaTheme="majorEastAsia"/>
        </w:rPr>
        <w:t>Artificial</w:t>
      </w:r>
      <w:r w:rsidRPr="00E461F3">
        <w:t>" and "</w:t>
      </w:r>
      <w:r w:rsidRPr="00E461F3">
        <w:rPr>
          <w:rFonts w:eastAsiaTheme="majorEastAsia"/>
        </w:rPr>
        <w:t>intelligence</w:t>
      </w:r>
      <w:r w:rsidRPr="00E461F3">
        <w:t>", which means "a human-made thinking po</w:t>
      </w:r>
      <w:r>
        <w:t>wer." Hence we can define it as-</w:t>
      </w:r>
      <w:r w:rsidRPr="00E461F3">
        <w:rPr>
          <w:rStyle w:val="Heading1Char"/>
          <w:rFonts w:ascii="Cambria" w:hAnsi="Cambria"/>
          <w:color w:val="000000"/>
        </w:rPr>
        <w:t xml:space="preserve"> </w:t>
      </w:r>
      <w:r>
        <w:rPr>
          <w:rStyle w:val="Emphasis"/>
          <w:rFonts w:ascii="Cambria" w:eastAsiaTheme="majorEastAsia" w:hAnsi="Cambria"/>
          <w:color w:val="000000"/>
        </w:rPr>
        <w:t>Artificial intelligence is a technology using which we can create intelligent systems that can simulate human intelligence.</w:t>
      </w:r>
      <w:r>
        <w:rPr>
          <w:rStyle w:val="Emphasis"/>
          <w:rFonts w:ascii="Cambria" w:eastAsiaTheme="majorEastAsia" w:hAnsi="Cambria"/>
          <w:i w:val="0"/>
          <w:color w:val="000000"/>
        </w:rPr>
        <w:t xml:space="preserve"> </w:t>
      </w:r>
      <w:proofErr w:type="spellStart"/>
      <w:r w:rsidRPr="00E461F3">
        <w:rPr>
          <w:rFonts w:eastAsiaTheme="majorEastAsia"/>
        </w:rPr>
        <w:t>Exp</w:t>
      </w:r>
      <w:proofErr w:type="spellEnd"/>
      <w:r w:rsidRPr="00E461F3">
        <w:rPr>
          <w:rFonts w:eastAsiaTheme="majorEastAsia"/>
        </w:rPr>
        <w:t xml:space="preserve">- </w:t>
      </w:r>
      <w:r w:rsidRPr="00E461F3">
        <w:t xml:space="preserve">Siri, </w:t>
      </w:r>
      <w:proofErr w:type="spellStart"/>
      <w:r w:rsidRPr="00E461F3">
        <w:t>Google</w:t>
      </w:r>
      <w:proofErr w:type="gramStart"/>
      <w:r w:rsidRPr="00E461F3">
        <w:t>?s</w:t>
      </w:r>
      <w:proofErr w:type="spellEnd"/>
      <w:proofErr w:type="gramEnd"/>
      <w:r w:rsidRPr="00E461F3">
        <w:t xml:space="preserve"> </w:t>
      </w:r>
      <w:proofErr w:type="spellStart"/>
      <w:r w:rsidRPr="00E461F3">
        <w:t>AlphaGo</w:t>
      </w:r>
      <w:proofErr w:type="spellEnd"/>
      <w:r w:rsidRPr="00E461F3">
        <w:t xml:space="preserve">, AI in Chess playing, </w:t>
      </w:r>
      <w:proofErr w:type="spellStart"/>
      <w:r w:rsidRPr="00E461F3">
        <w:t>etc</w:t>
      </w:r>
      <w:proofErr w:type="spellEnd"/>
    </w:p>
    <w:p w:rsidR="00E0236A" w:rsidRDefault="00E0236A" w:rsidP="00E461F3"/>
    <w:p w:rsidR="00E0236A" w:rsidRDefault="00E0236A" w:rsidP="00E461F3"/>
    <w:p w:rsidR="00E0236A" w:rsidRPr="00E0236A" w:rsidRDefault="00E0236A" w:rsidP="00E0236A">
      <w:pPr>
        <w:rPr>
          <w:b/>
        </w:rPr>
      </w:pPr>
      <w:r w:rsidRPr="00E0236A">
        <w:rPr>
          <w:b/>
        </w:rPr>
        <w:t>Machine learning</w:t>
      </w:r>
      <w:r>
        <w:rPr>
          <w:b/>
        </w:rPr>
        <w:t xml:space="preserve">: </w:t>
      </w:r>
      <w:r w:rsidRPr="00E0236A">
        <w:t>Machine learning is about extracting knowledge from the data. It can be defined as,</w:t>
      </w:r>
    </w:p>
    <w:p w:rsidR="00C34269" w:rsidRPr="00C34269" w:rsidRDefault="00E0236A" w:rsidP="00C34269">
      <w:r w:rsidRPr="00E0236A">
        <w:rPr>
          <w:rFonts w:eastAsiaTheme="majorEastAsia"/>
          <w:i/>
        </w:rPr>
        <w:t>Machine learning is a subfield of artificial intelligence, which enables machines to learn from past data or experiences without being explicitly programmed.</w:t>
      </w:r>
      <w:r w:rsidR="00C8161C">
        <w:t xml:space="preserve"> </w:t>
      </w:r>
      <w:r w:rsidR="00C34269" w:rsidRPr="00C34269">
        <w:t>It can be divided into three types:</w:t>
      </w:r>
    </w:p>
    <w:p w:rsidR="00C34269" w:rsidRPr="00C34269" w:rsidRDefault="00C34269" w:rsidP="00C34269">
      <w:pPr>
        <w:pStyle w:val="ListParagraph"/>
        <w:numPr>
          <w:ilvl w:val="0"/>
          <w:numId w:val="7"/>
        </w:numPr>
      </w:pPr>
      <w:r w:rsidRPr="00C34269">
        <w:t>Supervised learning</w:t>
      </w:r>
    </w:p>
    <w:p w:rsidR="00C34269" w:rsidRPr="00C34269" w:rsidRDefault="00C34269" w:rsidP="00C34269">
      <w:pPr>
        <w:pStyle w:val="ListParagraph"/>
        <w:numPr>
          <w:ilvl w:val="0"/>
          <w:numId w:val="7"/>
        </w:numPr>
      </w:pPr>
      <w:r w:rsidRPr="00C34269">
        <w:t>Reinforcement learning</w:t>
      </w:r>
    </w:p>
    <w:p w:rsidR="00C34269" w:rsidRPr="00C34269" w:rsidRDefault="00C34269" w:rsidP="00C34269">
      <w:pPr>
        <w:pStyle w:val="ListParagraph"/>
        <w:numPr>
          <w:ilvl w:val="0"/>
          <w:numId w:val="7"/>
        </w:numPr>
      </w:pPr>
      <w:r w:rsidRPr="00C34269">
        <w:t>Unsupervised learning</w:t>
      </w:r>
    </w:p>
    <w:p w:rsidR="00E0236A" w:rsidRPr="00E461F3" w:rsidRDefault="00C8161C" w:rsidP="00E461F3">
      <w:pPr>
        <w:rPr>
          <w:b/>
        </w:rPr>
        <w:sectPr w:rsidR="00E0236A" w:rsidRPr="00E461F3">
          <w:pgSz w:w="11920" w:h="16840"/>
          <w:pgMar w:top="660" w:right="760" w:bottom="280" w:left="620" w:header="720" w:footer="720" w:gutter="0"/>
          <w:cols w:space="720"/>
        </w:sectPr>
      </w:pPr>
      <w:proofErr w:type="spellStart"/>
      <w:r>
        <w:t>Ex</w:t>
      </w:r>
      <w:r w:rsidR="00CA7C5B" w:rsidRPr="00CA7C5B">
        <w:t>p</w:t>
      </w:r>
      <w:proofErr w:type="spellEnd"/>
      <w:r w:rsidR="00CA7C5B" w:rsidRPr="00CA7C5B">
        <w:t>- recommender system, for Google search algorithms, Email spam filter, Facebook Auto friend tagging</w:t>
      </w:r>
      <w:r w:rsidR="006D3285">
        <w:t xml:space="preserve"> suggestion.</w:t>
      </w:r>
    </w:p>
    <w:p w:rsidR="006D3285" w:rsidRPr="009020E6" w:rsidRDefault="006D3285" w:rsidP="006D3285">
      <w:pPr>
        <w:spacing w:before="73"/>
        <w:rPr>
          <w:sz w:val="22"/>
          <w:szCs w:val="22"/>
        </w:rPr>
      </w:pPr>
    </w:p>
    <w:sectPr w:rsidR="006D3285" w:rsidRPr="009020E6" w:rsidSect="00321986">
      <w:pgSz w:w="11920" w:h="16840"/>
      <w:pgMar w:top="620" w:right="1680" w:bottom="280" w:left="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51396"/>
    <w:multiLevelType w:val="hybridMultilevel"/>
    <w:tmpl w:val="B172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10EDD"/>
    <w:multiLevelType w:val="multilevel"/>
    <w:tmpl w:val="1C58D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C7007"/>
    <w:multiLevelType w:val="multilevel"/>
    <w:tmpl w:val="F9D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F2A45"/>
    <w:multiLevelType w:val="multilevel"/>
    <w:tmpl w:val="93DCF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3BB4E81"/>
    <w:multiLevelType w:val="multilevel"/>
    <w:tmpl w:val="C0C4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20D0C"/>
    <w:multiLevelType w:val="multilevel"/>
    <w:tmpl w:val="5FC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81A58"/>
    <w:multiLevelType w:val="hybridMultilevel"/>
    <w:tmpl w:val="D608A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21986"/>
    <w:rsid w:val="00044266"/>
    <w:rsid w:val="000D39AF"/>
    <w:rsid w:val="001178F3"/>
    <w:rsid w:val="00126142"/>
    <w:rsid w:val="00141C7C"/>
    <w:rsid w:val="00145F21"/>
    <w:rsid w:val="001C76EE"/>
    <w:rsid w:val="00205003"/>
    <w:rsid w:val="00283A38"/>
    <w:rsid w:val="002E786B"/>
    <w:rsid w:val="00321986"/>
    <w:rsid w:val="00346F0F"/>
    <w:rsid w:val="003611E6"/>
    <w:rsid w:val="00380252"/>
    <w:rsid w:val="003A6E83"/>
    <w:rsid w:val="003D583F"/>
    <w:rsid w:val="004210BD"/>
    <w:rsid w:val="00424645"/>
    <w:rsid w:val="00432C2E"/>
    <w:rsid w:val="004609AA"/>
    <w:rsid w:val="004C11A1"/>
    <w:rsid w:val="004E6C55"/>
    <w:rsid w:val="00543F1C"/>
    <w:rsid w:val="005470AC"/>
    <w:rsid w:val="005778D8"/>
    <w:rsid w:val="005A6DD0"/>
    <w:rsid w:val="005F2F61"/>
    <w:rsid w:val="00630885"/>
    <w:rsid w:val="00653A52"/>
    <w:rsid w:val="006B1AAC"/>
    <w:rsid w:val="006D3285"/>
    <w:rsid w:val="006F2C50"/>
    <w:rsid w:val="00707B53"/>
    <w:rsid w:val="00716067"/>
    <w:rsid w:val="007478DD"/>
    <w:rsid w:val="00761DF5"/>
    <w:rsid w:val="00764248"/>
    <w:rsid w:val="00770980"/>
    <w:rsid w:val="007E683D"/>
    <w:rsid w:val="007E7687"/>
    <w:rsid w:val="0080205C"/>
    <w:rsid w:val="00837AAB"/>
    <w:rsid w:val="00842F36"/>
    <w:rsid w:val="00861413"/>
    <w:rsid w:val="00880773"/>
    <w:rsid w:val="008931A6"/>
    <w:rsid w:val="008E1C8D"/>
    <w:rsid w:val="008F079B"/>
    <w:rsid w:val="00900ABB"/>
    <w:rsid w:val="009020E6"/>
    <w:rsid w:val="009409DA"/>
    <w:rsid w:val="00956BD3"/>
    <w:rsid w:val="00976420"/>
    <w:rsid w:val="009A227A"/>
    <w:rsid w:val="009C367D"/>
    <w:rsid w:val="009E3683"/>
    <w:rsid w:val="009F615D"/>
    <w:rsid w:val="00A57E5F"/>
    <w:rsid w:val="00A807C4"/>
    <w:rsid w:val="00AD6F2A"/>
    <w:rsid w:val="00B26B75"/>
    <w:rsid w:val="00B356F6"/>
    <w:rsid w:val="00B64117"/>
    <w:rsid w:val="00B94421"/>
    <w:rsid w:val="00BC6C33"/>
    <w:rsid w:val="00C34269"/>
    <w:rsid w:val="00C73F44"/>
    <w:rsid w:val="00C8161C"/>
    <w:rsid w:val="00C975FE"/>
    <w:rsid w:val="00CA7C5B"/>
    <w:rsid w:val="00CB1AF0"/>
    <w:rsid w:val="00CC06A0"/>
    <w:rsid w:val="00CC1DB7"/>
    <w:rsid w:val="00D32E32"/>
    <w:rsid w:val="00D50576"/>
    <w:rsid w:val="00DA26BB"/>
    <w:rsid w:val="00E0236A"/>
    <w:rsid w:val="00E12616"/>
    <w:rsid w:val="00E461F3"/>
    <w:rsid w:val="00EA016D"/>
    <w:rsid w:val="00EE0E73"/>
    <w:rsid w:val="00F86BC2"/>
    <w:rsid w:val="00FA3EB1"/>
    <w:rsid w:val="00FF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D428C-5534-45A5-ABFA-0588215F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861413"/>
    <w:rPr>
      <w:rFonts w:ascii="Tahoma" w:hAnsi="Tahoma" w:cs="Tahoma"/>
      <w:sz w:val="16"/>
      <w:szCs w:val="16"/>
    </w:rPr>
  </w:style>
  <w:style w:type="character" w:customStyle="1" w:styleId="BalloonTextChar">
    <w:name w:val="Balloon Text Char"/>
    <w:basedOn w:val="DefaultParagraphFont"/>
    <w:link w:val="BalloonText"/>
    <w:uiPriority w:val="99"/>
    <w:semiHidden/>
    <w:rsid w:val="00861413"/>
    <w:rPr>
      <w:rFonts w:ascii="Tahoma" w:hAnsi="Tahoma" w:cs="Tahoma"/>
      <w:sz w:val="16"/>
      <w:szCs w:val="16"/>
    </w:rPr>
  </w:style>
  <w:style w:type="paragraph" w:customStyle="1" w:styleId="jy">
    <w:name w:val="jy"/>
    <w:basedOn w:val="Normal"/>
    <w:rsid w:val="00861413"/>
    <w:pPr>
      <w:spacing w:before="100" w:beforeAutospacing="1" w:after="100" w:afterAutospacing="1"/>
    </w:pPr>
    <w:rPr>
      <w:sz w:val="24"/>
      <w:szCs w:val="24"/>
    </w:rPr>
  </w:style>
  <w:style w:type="paragraph" w:styleId="NormalWeb">
    <w:name w:val="Normal (Web)"/>
    <w:basedOn w:val="Normal"/>
    <w:uiPriority w:val="99"/>
    <w:semiHidden/>
    <w:unhideWhenUsed/>
    <w:rsid w:val="009E3683"/>
    <w:pPr>
      <w:spacing w:before="100" w:beforeAutospacing="1" w:after="100" w:afterAutospacing="1"/>
    </w:pPr>
    <w:rPr>
      <w:sz w:val="24"/>
      <w:szCs w:val="24"/>
    </w:rPr>
  </w:style>
  <w:style w:type="character" w:styleId="Strong">
    <w:name w:val="Strong"/>
    <w:basedOn w:val="DefaultParagraphFont"/>
    <w:uiPriority w:val="22"/>
    <w:qFormat/>
    <w:rsid w:val="009E3683"/>
    <w:rPr>
      <w:b/>
      <w:bCs/>
    </w:rPr>
  </w:style>
  <w:style w:type="character" w:styleId="Hyperlink">
    <w:name w:val="Hyperlink"/>
    <w:basedOn w:val="DefaultParagraphFont"/>
    <w:uiPriority w:val="99"/>
    <w:unhideWhenUsed/>
    <w:rsid w:val="001C76EE"/>
    <w:rPr>
      <w:color w:val="0000FF"/>
      <w:u w:val="single"/>
    </w:rPr>
  </w:style>
  <w:style w:type="paragraph" w:customStyle="1" w:styleId="jw">
    <w:name w:val="jw"/>
    <w:basedOn w:val="Normal"/>
    <w:rsid w:val="00283A38"/>
    <w:pPr>
      <w:spacing w:before="100" w:beforeAutospacing="1" w:after="100" w:afterAutospacing="1"/>
    </w:pPr>
    <w:rPr>
      <w:sz w:val="24"/>
      <w:szCs w:val="24"/>
      <w:lang w:val="en-IN" w:eastAsia="en-IN"/>
    </w:rPr>
  </w:style>
  <w:style w:type="paragraph" w:styleId="ListParagraph">
    <w:name w:val="List Paragraph"/>
    <w:basedOn w:val="Normal"/>
    <w:uiPriority w:val="34"/>
    <w:qFormat/>
    <w:rsid w:val="00EA016D"/>
    <w:pPr>
      <w:ind w:left="720"/>
      <w:contextualSpacing/>
    </w:pPr>
  </w:style>
  <w:style w:type="table" w:styleId="TableGrid">
    <w:name w:val="Table Grid"/>
    <w:basedOn w:val="TableNormal"/>
    <w:uiPriority w:val="59"/>
    <w:rsid w:val="007E6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46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5236">
      <w:bodyDiv w:val="1"/>
      <w:marLeft w:val="0"/>
      <w:marRight w:val="0"/>
      <w:marTop w:val="0"/>
      <w:marBottom w:val="0"/>
      <w:divBdr>
        <w:top w:val="none" w:sz="0" w:space="0" w:color="auto"/>
        <w:left w:val="none" w:sz="0" w:space="0" w:color="auto"/>
        <w:bottom w:val="none" w:sz="0" w:space="0" w:color="auto"/>
        <w:right w:val="none" w:sz="0" w:space="0" w:color="auto"/>
      </w:divBdr>
    </w:div>
    <w:div w:id="212930166">
      <w:bodyDiv w:val="1"/>
      <w:marLeft w:val="0"/>
      <w:marRight w:val="0"/>
      <w:marTop w:val="0"/>
      <w:marBottom w:val="0"/>
      <w:divBdr>
        <w:top w:val="none" w:sz="0" w:space="0" w:color="auto"/>
        <w:left w:val="none" w:sz="0" w:space="0" w:color="auto"/>
        <w:bottom w:val="none" w:sz="0" w:space="0" w:color="auto"/>
        <w:right w:val="none" w:sz="0" w:space="0" w:color="auto"/>
      </w:divBdr>
      <w:divsChild>
        <w:div w:id="766393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48557641">
      <w:bodyDiv w:val="1"/>
      <w:marLeft w:val="0"/>
      <w:marRight w:val="0"/>
      <w:marTop w:val="0"/>
      <w:marBottom w:val="0"/>
      <w:divBdr>
        <w:top w:val="none" w:sz="0" w:space="0" w:color="auto"/>
        <w:left w:val="none" w:sz="0" w:space="0" w:color="auto"/>
        <w:bottom w:val="none" w:sz="0" w:space="0" w:color="auto"/>
        <w:right w:val="none" w:sz="0" w:space="0" w:color="auto"/>
      </w:divBdr>
    </w:div>
    <w:div w:id="1151602826">
      <w:bodyDiv w:val="1"/>
      <w:marLeft w:val="0"/>
      <w:marRight w:val="0"/>
      <w:marTop w:val="0"/>
      <w:marBottom w:val="0"/>
      <w:divBdr>
        <w:top w:val="none" w:sz="0" w:space="0" w:color="auto"/>
        <w:left w:val="none" w:sz="0" w:space="0" w:color="auto"/>
        <w:bottom w:val="none" w:sz="0" w:space="0" w:color="auto"/>
        <w:right w:val="none" w:sz="0" w:space="0" w:color="auto"/>
      </w:divBdr>
    </w:div>
    <w:div w:id="1228804583">
      <w:bodyDiv w:val="1"/>
      <w:marLeft w:val="0"/>
      <w:marRight w:val="0"/>
      <w:marTop w:val="0"/>
      <w:marBottom w:val="0"/>
      <w:divBdr>
        <w:top w:val="none" w:sz="0" w:space="0" w:color="auto"/>
        <w:left w:val="none" w:sz="0" w:space="0" w:color="auto"/>
        <w:bottom w:val="none" w:sz="0" w:space="0" w:color="auto"/>
        <w:right w:val="none" w:sz="0" w:space="0" w:color="auto"/>
      </w:divBdr>
    </w:div>
    <w:div w:id="1492789519">
      <w:bodyDiv w:val="1"/>
      <w:marLeft w:val="0"/>
      <w:marRight w:val="0"/>
      <w:marTop w:val="0"/>
      <w:marBottom w:val="0"/>
      <w:divBdr>
        <w:top w:val="none" w:sz="0" w:space="0" w:color="auto"/>
        <w:left w:val="none" w:sz="0" w:space="0" w:color="auto"/>
        <w:bottom w:val="none" w:sz="0" w:space="0" w:color="auto"/>
        <w:right w:val="none" w:sz="0" w:space="0" w:color="auto"/>
      </w:divBdr>
    </w:div>
    <w:div w:id="1705445333">
      <w:bodyDiv w:val="1"/>
      <w:marLeft w:val="0"/>
      <w:marRight w:val="0"/>
      <w:marTop w:val="0"/>
      <w:marBottom w:val="0"/>
      <w:divBdr>
        <w:top w:val="none" w:sz="0" w:space="0" w:color="auto"/>
        <w:left w:val="none" w:sz="0" w:space="0" w:color="auto"/>
        <w:bottom w:val="none" w:sz="0" w:space="0" w:color="auto"/>
        <w:right w:val="none" w:sz="0" w:space="0" w:color="auto"/>
      </w:divBdr>
    </w:div>
    <w:div w:id="1873224255">
      <w:bodyDiv w:val="1"/>
      <w:marLeft w:val="0"/>
      <w:marRight w:val="0"/>
      <w:marTop w:val="0"/>
      <w:marBottom w:val="0"/>
      <w:divBdr>
        <w:top w:val="none" w:sz="0" w:space="0" w:color="auto"/>
        <w:left w:val="none" w:sz="0" w:space="0" w:color="auto"/>
        <w:bottom w:val="none" w:sz="0" w:space="0" w:color="auto"/>
        <w:right w:val="none" w:sz="0" w:space="0" w:color="auto"/>
      </w:divBdr>
    </w:div>
    <w:div w:id="1905944748">
      <w:bodyDiv w:val="1"/>
      <w:marLeft w:val="0"/>
      <w:marRight w:val="0"/>
      <w:marTop w:val="0"/>
      <w:marBottom w:val="0"/>
      <w:divBdr>
        <w:top w:val="none" w:sz="0" w:space="0" w:color="auto"/>
        <w:left w:val="none" w:sz="0" w:space="0" w:color="auto"/>
        <w:bottom w:val="none" w:sz="0" w:space="0" w:color="auto"/>
        <w:right w:val="none" w:sz="0" w:space="0" w:color="auto"/>
      </w:divBdr>
      <w:divsChild>
        <w:div w:id="14432265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ards-data-science/linear-regression-the-easier-way-6f941aa471e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um.com/towards-data-science/activation-functions-neural-networks-1cbd9f8d91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Yogendra Verma</cp:lastModifiedBy>
  <cp:revision>84</cp:revision>
  <dcterms:created xsi:type="dcterms:W3CDTF">2020-09-01T11:10:00Z</dcterms:created>
  <dcterms:modified xsi:type="dcterms:W3CDTF">2020-09-01T19:08:00Z</dcterms:modified>
</cp:coreProperties>
</file>